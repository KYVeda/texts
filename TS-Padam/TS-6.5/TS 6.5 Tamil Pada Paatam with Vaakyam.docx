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FEA6" w14:textId="77777777" w:rsidR="003B25BE" w:rsidRDefault="003B25BE" w:rsidP="003B25BE"/>
    <w:p w14:paraId="6FF3205C" w14:textId="77777777" w:rsidR="003B25BE" w:rsidRPr="00CA5161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D2D6580" w14:textId="77777777" w:rsidR="003B25BE" w:rsidRPr="00617522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19BD7E9" w14:textId="77777777" w:rsidR="003B25BE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2B6DB83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01092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8A508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BFDE46" w14:textId="77777777" w:rsidR="003B25BE" w:rsidRDefault="003B25BE" w:rsidP="003B25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BF1061" w14:textId="77777777" w:rsidR="003B25BE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1E410C2" w14:textId="77777777" w:rsidR="003B25BE" w:rsidRPr="00CA5161" w:rsidRDefault="003B25BE" w:rsidP="003B25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563D32B" w14:textId="77777777" w:rsidR="003B25BE" w:rsidRPr="005C6812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1A8F9A7" w14:textId="77777777" w:rsidR="003B25BE" w:rsidRDefault="003B25BE" w:rsidP="003B25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A7E5E1F" w14:textId="77777777" w:rsidR="003B25BE" w:rsidRPr="00143D53" w:rsidRDefault="003B25BE" w:rsidP="003B25B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EDBF07" w14:textId="77777777" w:rsidR="003B25BE" w:rsidRPr="00143D53" w:rsidRDefault="003B25BE" w:rsidP="003B25B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07C63B60" w14:textId="77777777" w:rsidR="003B25BE" w:rsidRPr="00F90B73" w:rsidRDefault="003B25BE" w:rsidP="003B25B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24A512AB" w14:textId="77777777" w:rsidR="009F28DB" w:rsidRPr="006F71B5" w:rsidRDefault="009F28DB" w:rsidP="009F28DB">
      <w:pPr>
        <w:ind w:left="720"/>
        <w:jc w:val="both"/>
        <w:rPr>
          <w:rFonts w:cs="Arial"/>
          <w:b/>
          <w:bCs/>
          <w:sz w:val="40"/>
          <w:szCs w:val="40"/>
          <w:highlight w:val="cyan"/>
          <w:u w:val="single"/>
        </w:rPr>
      </w:pPr>
      <w:r w:rsidRPr="006F71B5">
        <w:rPr>
          <w:rFonts w:cs="Arial"/>
          <w:b/>
          <w:bCs/>
          <w:sz w:val="40"/>
          <w:szCs w:val="40"/>
          <w:highlight w:val="cyan"/>
          <w:u w:val="single"/>
        </w:rPr>
        <w:lastRenderedPageBreak/>
        <w:t>Version Notes</w:t>
      </w:r>
    </w:p>
    <w:p w14:paraId="6BC9F7AB" w14:textId="77777777" w:rsidR="009F28DB" w:rsidRPr="006F71B5" w:rsidRDefault="009F28DB" w:rsidP="009F28DB">
      <w:pPr>
        <w:rPr>
          <w:rFonts w:cs="Arial"/>
          <w:sz w:val="32"/>
          <w:szCs w:val="32"/>
          <w:highlight w:val="cyan"/>
        </w:rPr>
      </w:pPr>
      <w:r w:rsidRPr="006F71B5">
        <w:rPr>
          <w:rFonts w:cs="Arial"/>
          <w:sz w:val="32"/>
          <w:szCs w:val="32"/>
          <w:highlight w:val="cyan"/>
        </w:rPr>
        <w:t>1</w:t>
      </w:r>
      <w:r w:rsidRPr="006F71B5">
        <w:rPr>
          <w:rFonts w:cs="Arial"/>
          <w:sz w:val="32"/>
          <w:szCs w:val="32"/>
          <w:highlight w:val="cyan"/>
          <w:vertAlign w:val="superscript"/>
        </w:rPr>
        <w:t>st</w:t>
      </w:r>
      <w:r w:rsidRPr="006F71B5">
        <w:rPr>
          <w:rFonts w:cs="Arial"/>
          <w:sz w:val="32"/>
          <w:szCs w:val="32"/>
          <w:highlight w:val="cyan"/>
        </w:rPr>
        <w:t xml:space="preserve"> Version Number 0.0 dated 31 Oct 2019</w:t>
      </w:r>
    </w:p>
    <w:p w14:paraId="3E2F5B40" w14:textId="77777777" w:rsidR="009F28DB" w:rsidRPr="006F71B5" w:rsidRDefault="009F28DB" w:rsidP="009F28DB">
      <w:pPr>
        <w:rPr>
          <w:rFonts w:cs="Arial"/>
          <w:highlight w:val="cyan"/>
        </w:rPr>
      </w:pPr>
    </w:p>
    <w:p w14:paraId="39CC711B" w14:textId="77777777" w:rsidR="009F28DB" w:rsidRPr="006F71B5" w:rsidRDefault="009F28DB" w:rsidP="009F28DB">
      <w:pPr>
        <w:rPr>
          <w:rFonts w:cs="Arial"/>
          <w:b/>
          <w:sz w:val="32"/>
          <w:szCs w:val="32"/>
          <w:highlight w:val="cyan"/>
          <w:u w:val="single"/>
        </w:rPr>
      </w:pPr>
      <w:r w:rsidRPr="006F71B5">
        <w:rPr>
          <w:rFonts w:cs="Arial"/>
          <w:b/>
          <w:sz w:val="32"/>
          <w:szCs w:val="32"/>
          <w:highlight w:val="cyan"/>
          <w:u w:val="single"/>
        </w:rPr>
        <w:t>2nd and Current Version Number 0.1 dated 31st March 2020</w:t>
      </w:r>
    </w:p>
    <w:p w14:paraId="731BDDE4" w14:textId="77777777" w:rsidR="009F28DB" w:rsidRPr="006F71B5" w:rsidRDefault="009F28DB" w:rsidP="009F28DB">
      <w:pPr>
        <w:numPr>
          <w:ilvl w:val="0"/>
          <w:numId w:val="5"/>
        </w:numPr>
        <w:rPr>
          <w:rFonts w:cs="Arial"/>
          <w:sz w:val="28"/>
          <w:szCs w:val="28"/>
          <w:highlight w:val="cyan"/>
        </w:rPr>
      </w:pPr>
      <w:r w:rsidRPr="006F71B5">
        <w:rPr>
          <w:rFonts w:cs="Arial"/>
          <w:sz w:val="28"/>
          <w:szCs w:val="28"/>
          <w:highlight w:val="cyan"/>
        </w:rPr>
        <w:t>This Version replaces earlier version “0.0” dated 31</w:t>
      </w:r>
      <w:r w:rsidRPr="006F71B5">
        <w:rPr>
          <w:rFonts w:cs="Arial"/>
          <w:sz w:val="28"/>
          <w:szCs w:val="28"/>
          <w:highlight w:val="cyan"/>
          <w:vertAlign w:val="superscript"/>
        </w:rPr>
        <w:t>st</w:t>
      </w:r>
      <w:r w:rsidRPr="006F71B5">
        <w:rPr>
          <w:rFonts w:cs="Arial"/>
          <w:sz w:val="28"/>
          <w:szCs w:val="28"/>
          <w:highlight w:val="cyan"/>
        </w:rPr>
        <w:t xml:space="preserve"> Oct 2019.</w:t>
      </w:r>
    </w:p>
    <w:p w14:paraId="0F1C5FCE" w14:textId="77777777" w:rsidR="009F28DB" w:rsidRPr="006F71B5" w:rsidRDefault="009F28DB" w:rsidP="009F28DB">
      <w:pPr>
        <w:rPr>
          <w:rFonts w:cs="Arial"/>
          <w:sz w:val="28"/>
          <w:szCs w:val="28"/>
          <w:highlight w:val="cyan"/>
        </w:rPr>
      </w:pPr>
    </w:p>
    <w:p w14:paraId="4E940B92" w14:textId="77777777" w:rsidR="009F28DB" w:rsidRPr="00B13D11" w:rsidRDefault="009F28DB" w:rsidP="009F28DB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6F71B5">
        <w:rPr>
          <w:rFonts w:cs="Arial"/>
          <w:sz w:val="28"/>
          <w:szCs w:val="28"/>
          <w:highlight w:val="cyan"/>
        </w:rPr>
        <w:t xml:space="preserve">We have incorporated TS 6.5 Samhita </w:t>
      </w:r>
      <w:proofErr w:type="spellStart"/>
      <w:r w:rsidRPr="006F71B5">
        <w:rPr>
          <w:rFonts w:cs="Arial"/>
          <w:sz w:val="28"/>
          <w:szCs w:val="28"/>
          <w:highlight w:val="cyan"/>
        </w:rPr>
        <w:t>Vaakya</w:t>
      </w:r>
      <w:proofErr w:type="spellEnd"/>
      <w:r w:rsidRPr="006F71B5">
        <w:rPr>
          <w:rFonts w:cs="Arial"/>
          <w:sz w:val="28"/>
          <w:szCs w:val="28"/>
          <w:highlight w:val="cyan"/>
        </w:rPr>
        <w:t xml:space="preserve"> corrections only in this version</w:t>
      </w:r>
      <w:r w:rsidRPr="00B13D11">
        <w:rPr>
          <w:rFonts w:cs="Arial"/>
          <w:sz w:val="28"/>
          <w:szCs w:val="28"/>
        </w:rPr>
        <w:t>.</w:t>
      </w:r>
    </w:p>
    <w:p w14:paraId="208CC08D" w14:textId="77777777" w:rsidR="009F28DB" w:rsidRPr="00B13D11" w:rsidRDefault="009F28DB" w:rsidP="009F2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cs="Arial"/>
        </w:rPr>
        <w:sectPr w:rsidR="009F28DB" w:rsidRPr="00B13D11" w:rsidSect="00AE6D41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5AE07E75" w14:textId="5D171459" w:rsidR="003B25BE" w:rsidRPr="00D356BA" w:rsidRDefault="003B25BE" w:rsidP="003B25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1602B43" w14:textId="77777777" w:rsidR="003B25BE" w:rsidRPr="00C42BEB" w:rsidRDefault="003B25BE" w:rsidP="003B25BE">
      <w:pPr>
        <w:jc w:val="center"/>
        <w:rPr>
          <w:sz w:val="32"/>
          <w:szCs w:val="32"/>
          <w:u w:val="single"/>
        </w:rPr>
      </w:pPr>
    </w:p>
    <w:p w14:paraId="1168A49A" w14:textId="77777777" w:rsidR="00D44B73" w:rsidRPr="00D44B73" w:rsidRDefault="003B25BE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D44B73">
        <w:rPr>
          <w:rFonts w:ascii="Latha" w:hAnsi="Latha" w:cs="Latha"/>
          <w:sz w:val="32"/>
          <w:szCs w:val="32"/>
        </w:rPr>
        <w:fldChar w:fldCharType="begin"/>
      </w:r>
      <w:r w:rsidRPr="00D44B73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D44B73">
        <w:rPr>
          <w:rFonts w:ascii="Latha" w:hAnsi="Latha" w:cs="Latha"/>
          <w:sz w:val="32"/>
          <w:szCs w:val="32"/>
        </w:rPr>
        <w:fldChar w:fldCharType="separate"/>
      </w:r>
      <w:hyperlink w:anchor="_Toc489140482" w:history="1">
        <w:r w:rsidR="00D44B73" w:rsidRPr="00D44B73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D44B73" w:rsidRPr="00D44B73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D44B73" w:rsidRPr="00D44B73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D44B73" w:rsidRPr="00D44B73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D44B73" w:rsidRPr="00D44B73">
          <w:rPr>
            <w:noProof/>
            <w:webHidden/>
            <w:sz w:val="32"/>
            <w:szCs w:val="32"/>
          </w:rPr>
          <w:tab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_Toc489140482 \h </w:instrTex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E6D41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7F53C6" w14:textId="77777777" w:rsidR="00D44B73" w:rsidRPr="00D44B73" w:rsidRDefault="000A51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140483" w:history="1">
        <w:r w:rsidR="00D44B73" w:rsidRPr="00D44B73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6.5</w:t>
        </w:r>
        <w:r w:rsidR="00D44B73" w:rsidRPr="00D44B73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D44B73" w:rsidRPr="00D44B73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D44B73" w:rsidRPr="00D44B73">
          <w:rPr>
            <w:rStyle w:val="Hyperlink"/>
            <w:noProof/>
            <w:sz w:val="32"/>
            <w:szCs w:val="32"/>
          </w:rPr>
          <w:t xml:space="preserve">-- 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D44B73" w:rsidRPr="00D44B73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D44B73" w:rsidRPr="00D44B7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D44B73" w:rsidRPr="00D44B73">
          <w:rPr>
            <w:noProof/>
            <w:webHidden/>
            <w:sz w:val="32"/>
            <w:szCs w:val="32"/>
          </w:rPr>
          <w:tab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_Toc489140483 \h </w:instrTex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E6D41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D44B73" w:rsidRPr="00D44B7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DBDDD1A" w14:textId="77777777" w:rsidR="00C85154" w:rsidRDefault="003B25BE" w:rsidP="003B25BE">
      <w:pPr>
        <w:rPr>
          <w:rFonts w:ascii="Latha" w:hAnsi="Latha" w:cs="Latha"/>
          <w:sz w:val="32"/>
          <w:szCs w:val="32"/>
        </w:rPr>
      </w:pPr>
      <w:r w:rsidRPr="00D44B73">
        <w:rPr>
          <w:rFonts w:ascii="Latha" w:hAnsi="Latha" w:cs="Latha"/>
          <w:sz w:val="32"/>
          <w:szCs w:val="32"/>
        </w:rPr>
        <w:fldChar w:fldCharType="end"/>
      </w:r>
    </w:p>
    <w:p w14:paraId="69A69FFE" w14:textId="7AE59D61" w:rsidR="00C85154" w:rsidRPr="00B13D11" w:rsidRDefault="00C85154" w:rsidP="009F28DB">
      <w:pPr>
        <w:ind w:left="720"/>
        <w:rPr>
          <w:rFonts w:cs="Arial"/>
        </w:rPr>
        <w:sectPr w:rsidR="00C85154" w:rsidRPr="00B13D11" w:rsidSect="000F4AA6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>
        <w:rPr>
          <w:rFonts w:ascii="Latha" w:hAnsi="Latha" w:cs="Latha"/>
          <w:sz w:val="32"/>
          <w:szCs w:val="32"/>
        </w:rPr>
        <w:br w:type="page"/>
      </w:r>
    </w:p>
    <w:p w14:paraId="3854B761" w14:textId="77777777" w:rsidR="003B25BE" w:rsidRPr="00A71C0F" w:rsidRDefault="003B25BE" w:rsidP="003B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0BD17E" w14:textId="77777777" w:rsidR="003B25BE" w:rsidRPr="00D23E66" w:rsidRDefault="003B25BE" w:rsidP="00D23E66">
      <w:pPr>
        <w:pStyle w:val="Heading1"/>
        <w:rPr>
          <w:sz w:val="32"/>
          <w:szCs w:val="32"/>
          <w:u w:val="double"/>
        </w:rPr>
      </w:pPr>
      <w:bookmarkStart w:id="0" w:name="_Toc489140482"/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23E6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3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23E6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3</w:t>
      </w:r>
      <w:r w:rsidRPr="00D23E66">
        <w:rPr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2</w:t>
      </w:r>
      <w:r w:rsidRPr="00D23E66">
        <w:rPr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2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23E66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23E66">
        <w:rPr>
          <w:position w:val="-12"/>
          <w:sz w:val="32"/>
          <w:szCs w:val="32"/>
          <w:u w:val="double"/>
          <w:cs/>
          <w:lang w:bidi="ta-IN"/>
        </w:rPr>
        <w:t>3</w:t>
      </w:r>
      <w:r w:rsidRPr="00D23E6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1708CAA" w14:textId="77777777" w:rsidR="003B25BE" w:rsidRDefault="003B25BE" w:rsidP="003B25BE"/>
    <w:p w14:paraId="65D130F2" w14:textId="77777777" w:rsidR="00D23E66" w:rsidRPr="00D23E66" w:rsidRDefault="00D23E66" w:rsidP="00D23E66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1" w:name="_Toc489140483"/>
      <w:r w:rsidRPr="00D23E66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D23E66">
        <w:rPr>
          <w:position w:val="-12"/>
          <w:szCs w:val="32"/>
          <w:u w:val="single"/>
          <w:cs/>
          <w:lang w:bidi="ta-IN"/>
        </w:rPr>
        <w:t>2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காண்டே</w:t>
      </w:r>
      <w:r w:rsidRPr="00D23E66">
        <w:rPr>
          <w:position w:val="-12"/>
          <w:szCs w:val="32"/>
          <w:u w:val="single"/>
          <w:cs/>
          <w:lang w:bidi="ta-IN"/>
        </w:rPr>
        <w:t>3</w:t>
      </w:r>
      <w:r w:rsidRPr="00D23E66">
        <w:rPr>
          <w:szCs w:val="32"/>
          <w:u w:val="single"/>
          <w:cs/>
          <w:lang w:bidi="ta-IN"/>
        </w:rPr>
        <w:t xml:space="preserve"> 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பஞ்சம</w:t>
      </w:r>
      <w:r w:rsidRPr="00D23E66">
        <w:rPr>
          <w:szCs w:val="32"/>
          <w:u w:val="single"/>
          <w:cs/>
          <w:lang w:bidi="ta-IN"/>
        </w:rPr>
        <w:t xml:space="preserve">: 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D23E66">
        <w:rPr>
          <w:szCs w:val="32"/>
          <w:u w:val="single"/>
          <w:cs/>
          <w:lang w:bidi="ta-IN"/>
        </w:rPr>
        <w:t xml:space="preserve">: </w:t>
      </w:r>
      <w:r w:rsidRPr="00D23E66">
        <w:rPr>
          <w:szCs w:val="32"/>
          <w:u w:val="single"/>
        </w:rPr>
        <w:t xml:space="preserve">-- 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ஸோமமந்த்ரப்</w:t>
      </w:r>
      <w:r w:rsidRPr="00D23E66">
        <w:rPr>
          <w:position w:val="-12"/>
          <w:szCs w:val="32"/>
          <w:u w:val="single"/>
          <w:cs/>
          <w:lang w:bidi="ta-IN"/>
        </w:rPr>
        <w:t>3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ராஹ்மண</w:t>
      </w:r>
      <w:r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D23E66">
        <w:rPr>
          <w:rFonts w:ascii="Latha" w:hAnsi="Latha" w:cs="Latha" w:hint="cs"/>
          <w:szCs w:val="32"/>
          <w:u w:val="single"/>
          <w:cs/>
          <w:lang w:bidi="ta-IN"/>
        </w:rPr>
        <w:t>ரூபணம்</w:t>
      </w:r>
      <w:bookmarkEnd w:id="1"/>
    </w:p>
    <w:p w14:paraId="254F8FE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8515308" w14:textId="62F6D2D2" w:rsidR="001F659B" w:rsidRPr="00165957" w:rsidRDefault="001F659B" w:rsidP="001F659B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ய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07221">
        <w:rPr>
          <w:rFonts w:ascii="Latha" w:hAnsi="Latha" w:cs="Latha"/>
          <w:sz w:val="28"/>
          <w:szCs w:val="28"/>
          <w:lang w:bidi="ta-IN"/>
        </w:rPr>
        <w:t>-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="00B80430" w:rsidRPr="00A0722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7221">
        <w:rPr>
          <w:rFonts w:ascii="BRH Devanagari Extra" w:hAnsi="BRH Devanagari Extra" w:cs="Latha"/>
          <w:b/>
          <w:sz w:val="36"/>
          <w:szCs w:val="28"/>
        </w:rPr>
        <w:t>Å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0430" w:rsidRPr="00A07221">
        <w:rPr>
          <w:rFonts w:ascii="Latha" w:hAnsi="Latha" w:cs="Latha"/>
          <w:sz w:val="28"/>
          <w:szCs w:val="28"/>
          <w:lang w:bidi="ta-IN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84F6C"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ந் தத் தே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உ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ய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72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430" w:rsidRPr="00A07221">
        <w:rPr>
          <w:rFonts w:ascii="Latha" w:hAnsi="Latha" w:cs="Latha"/>
          <w:sz w:val="28"/>
          <w:szCs w:val="28"/>
          <w:lang w:bidi="ta-IN"/>
        </w:rPr>
        <w:br/>
      </w:r>
      <w:r w:rsidRPr="00A072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07221">
        <w:rPr>
          <w:rFonts w:ascii="BRH Tamil Tab Extra" w:hAnsi="BRH Tamil Tab Extra" w:cs="Latha"/>
          <w:b/>
          <w:sz w:val="36"/>
          <w:szCs w:val="28"/>
        </w:rPr>
        <w:t>‡</w:t>
      </w:r>
      <w:r w:rsidR="00B80430" w:rsidRPr="00A0722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7221">
        <w:rPr>
          <w:rFonts w:ascii="BRH Devanagari Extra" w:hAnsi="BRH Devanagari Extra" w:cs="Latha"/>
          <w:b/>
          <w:sz w:val="36"/>
          <w:szCs w:val="28"/>
        </w:rPr>
        <w:t>Å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="00B84F6C"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</w:rPr>
        <w:t xml:space="preserve"> 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07221">
        <w:rPr>
          <w:rFonts w:ascii="BRH Tamil Tab Extra" w:hAnsi="BRH Tamil Tab Extra" w:cs="Latha"/>
          <w:b/>
          <w:sz w:val="36"/>
          <w:szCs w:val="28"/>
        </w:rPr>
        <w:t>…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த</w:t>
      </w:r>
      <w:r w:rsidRPr="00A072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722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A07221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2EB553D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தத்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1DE6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2DD5B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767AD7" w:rsidRPr="00057BAB">
        <w:rPr>
          <w:rFonts w:ascii="Latha" w:hAnsi="Latha" w:cs="Latha"/>
          <w:sz w:val="28"/>
          <w:szCs w:val="28"/>
          <w:cs/>
          <w:lang w:bidi="ta-IN"/>
        </w:rPr>
        <w:t>ஸ</w:t>
      </w:r>
      <w:r w:rsidRPr="00057B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</w:rPr>
        <w:t>0)</w:t>
      </w:r>
    </w:p>
    <w:p w14:paraId="3E6C54E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D01D4B8" w14:textId="3202B60E" w:rsidR="001F659B" w:rsidRPr="006B53D3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3D3">
        <w:rPr>
          <w:rFonts w:ascii="BRH Devanagari Extra" w:hAnsi="BRH Devanagari Extra" w:cs="Latha"/>
          <w:b/>
          <w:sz w:val="36"/>
          <w:szCs w:val="28"/>
        </w:rPr>
        <w:t>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="00B80430" w:rsidRPr="006B53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ந் தத் தே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</w:p>
    <w:p w14:paraId="2A4A7687" w14:textId="77777777" w:rsidR="001F659B" w:rsidRPr="006B53D3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6B53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உ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 தந் நிர்மா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ஹன் </w:t>
      </w:r>
    </w:p>
    <w:p w14:paraId="05B1F12A" w14:textId="0A8B7668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6B53D3">
        <w:rPr>
          <w:rFonts w:ascii="Latha" w:hAnsi="Latha" w:cs="Latha"/>
          <w:sz w:val="28"/>
          <w:szCs w:val="28"/>
          <w:cs/>
          <w:lang w:bidi="ta-IN"/>
        </w:rPr>
        <w:t>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யா</w:t>
      </w:r>
      <w:r w:rsidR="00B80430"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167D7CC0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72796D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25559" w14:textId="77777777" w:rsidR="004B631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4212DB8" w14:textId="77777777" w:rsidR="004540B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7E3C56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8181CC4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12F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144EB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61C8F3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0AEBE18" w14:textId="51EDB702" w:rsidR="001F659B" w:rsidRPr="006B53D3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B53D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6B53D3" w:rsidRPr="006B53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53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6B53D3">
        <w:rPr>
          <w:rFonts w:ascii="Latha" w:hAnsi="Latha" w:cs="Latha"/>
          <w:b/>
          <w:bCs/>
          <w:sz w:val="32"/>
          <w:szCs w:val="32"/>
        </w:rPr>
        <w:t>.</w:t>
      </w:r>
      <w:r w:rsidR="00D20777"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ஹி ஸ தந் தஸ்மை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53D3">
        <w:rPr>
          <w:rFonts w:ascii="Latha" w:hAnsi="Latha" w:cs="Latha"/>
          <w:b/>
          <w:bCs/>
          <w:sz w:val="28"/>
          <w:szCs w:val="28"/>
        </w:rPr>
        <w:t>.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777" w:rsidRPr="006B53D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</w:p>
    <w:p w14:paraId="5ABF7064" w14:textId="05972D76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B53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புனர்</w:t>
      </w:r>
      <w:r w:rsidRPr="006B53D3">
        <w:rPr>
          <w:rFonts w:ascii="BRH Tamil Tab Extra" w:hAnsi="BRH Tamil Tab Extra" w:cs="Latha"/>
          <w:bCs/>
          <w:sz w:val="32"/>
          <w:szCs w:val="32"/>
        </w:rPr>
        <w:t>…</w:t>
      </w:r>
      <w:r w:rsidR="00D20777" w:rsidRPr="006B53D3">
        <w:rPr>
          <w:rFonts w:ascii="Latha" w:hAnsi="Latha" w:cs="Latha"/>
          <w:b/>
          <w:sz w:val="32"/>
          <w:szCs w:val="32"/>
        </w:rPr>
        <w:t>.</w:t>
      </w:r>
      <w:r w:rsidRPr="006B53D3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6B53D3">
        <w:rPr>
          <w:rFonts w:ascii="Latha" w:hAnsi="Latha" w:cs="Latha"/>
          <w:sz w:val="28"/>
          <w:szCs w:val="28"/>
        </w:rPr>
        <w:t>[ ]</w:t>
      </w:r>
      <w:proofErr w:type="gramEnd"/>
      <w:r w:rsidRPr="006B53D3">
        <w:rPr>
          <w:rFonts w:ascii="Latha" w:hAnsi="Latha" w:cs="Latha"/>
          <w:sz w:val="28"/>
          <w:szCs w:val="28"/>
        </w:rPr>
        <w:t xml:space="preserve">   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D4785B7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1B21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6A00">
        <w:rPr>
          <w:rFonts w:ascii="Latha" w:hAnsi="Latha" w:cs="Latha"/>
          <w:b/>
          <w:bCs/>
          <w:sz w:val="32"/>
          <w:szCs w:val="32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C79284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F0B913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CF1896" w14:textId="5E6053DD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53D3">
        <w:rPr>
          <w:rFonts w:ascii="Latha" w:hAnsi="Latha" w:cs="Latha"/>
          <w:sz w:val="28"/>
          <w:szCs w:val="28"/>
        </w:rPr>
        <w:t>-</w:t>
      </w:r>
      <w:r w:rsidR="00057BAB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3D3">
        <w:rPr>
          <w:rFonts w:ascii="BRH Devanagari Extra" w:hAnsi="BRH Devanagari Extra" w:cs="Latha"/>
          <w:b/>
          <w:sz w:val="36"/>
          <w:szCs w:val="28"/>
        </w:rPr>
        <w:t>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53D3">
        <w:rPr>
          <w:rFonts w:ascii="BRH Devanagari Extra" w:hAnsi="BRH Devanagari Extra" w:cs="Latha"/>
          <w:b/>
          <w:sz w:val="36"/>
          <w:szCs w:val="28"/>
        </w:rPr>
        <w:t>ÅÅ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="00057BAB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EF2D60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AC918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057BAB">
        <w:rPr>
          <w:rFonts w:ascii="BRH Tamil Tab Extra" w:hAnsi="BRH Tamil Tab Extra" w:cs="Latha"/>
          <w:b/>
          <w:sz w:val="32"/>
          <w:szCs w:val="28"/>
        </w:rPr>
        <w:t>…</w:t>
      </w:r>
      <w:r w:rsidR="00057BAB" w:rsidRPr="00057BAB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057BAB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BAB"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7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7666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000AAE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 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71A694D1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7336B4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6B4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36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79B">
        <w:rPr>
          <w:rFonts w:ascii="BRH Tamil Tab Extra" w:hAnsi="BRH Tamil Tab Extra" w:cs="Latha"/>
          <w:b/>
          <w:sz w:val="36"/>
          <w:szCs w:val="28"/>
        </w:rPr>
        <w:t>…</w:t>
      </w:r>
      <w:r w:rsidRPr="007017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EA80D70" w14:textId="7684A65B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 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ஸே</w:t>
      </w:r>
      <w:r w:rsidR="003D07EB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CA4863" w:rsidRPr="004B7658">
        <w:rPr>
          <w:rFonts w:ascii="Latha" w:hAnsi="Latha" w:cs="Latha"/>
          <w:sz w:val="28"/>
          <w:szCs w:val="28"/>
        </w:rPr>
        <w:t>||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01850B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DE2E57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79A4849C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780600A" w14:textId="77777777" w:rsidR="00AE6D41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ஸ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52F133C7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CA486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CA4863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C3276" w14:textId="0BEBEF2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proofErr w:type="gramStart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proofErr w:type="gramEnd"/>
      <w:r w:rsidR="00294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08923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9DD138D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143F97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FA573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FA5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ன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ர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FA5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56E9A" w:rsidRPr="00FA5731">
        <w:rPr>
          <w:rFonts w:ascii="Latha" w:hAnsi="Latha" w:cs="Latha"/>
          <w:sz w:val="28"/>
          <w:szCs w:val="28"/>
          <w:lang w:bidi="ta-IN"/>
        </w:rPr>
        <w:br/>
      </w:r>
      <w:r w:rsidRPr="00FA573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FA5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5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ன</w:t>
      </w:r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A57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5731">
        <w:rPr>
          <w:rFonts w:ascii="BRH Tamil Tab Extra" w:hAnsi="BRH Tamil Tab Extra" w:cs="Latha"/>
          <w:b/>
          <w:sz w:val="36"/>
          <w:szCs w:val="28"/>
        </w:rPr>
        <w:t>†</w:t>
      </w:r>
      <w:r w:rsidRPr="00FA5731">
        <w:rPr>
          <w:rFonts w:ascii="Latha" w:hAnsi="Latha" w:cs="Latha"/>
          <w:sz w:val="28"/>
          <w:szCs w:val="28"/>
        </w:rPr>
        <w:t xml:space="preserve"> 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A5731">
        <w:rPr>
          <w:rFonts w:ascii="BRH Tamil Tab Extra" w:hAnsi="BRH Tamil Tab Extra" w:cs="Latha"/>
          <w:b/>
          <w:sz w:val="36"/>
          <w:szCs w:val="28"/>
        </w:rPr>
        <w:t>…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A5731">
        <w:rPr>
          <w:rFonts w:ascii="BRH Tamil Tab Extra" w:hAnsi="BRH Tamil Tab Extra" w:cs="Latha"/>
          <w:b/>
          <w:sz w:val="36"/>
          <w:szCs w:val="28"/>
        </w:rPr>
        <w:t>‡</w:t>
      </w:r>
      <w:r w:rsidRPr="00FA5731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C52936" w14:textId="57F7B9B3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294004" w:rsidRPr="004B7658">
        <w:rPr>
          <w:rFonts w:ascii="BRH Tamil Tab Extra" w:hAnsi="BRH Tamil Tab Extra" w:cs="Latha"/>
          <w:b/>
          <w:sz w:val="36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765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="00875075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CAC933" w14:textId="77777777" w:rsidR="004B6313" w:rsidRPr="00165957" w:rsidRDefault="004B6313" w:rsidP="001050C9">
      <w:pPr>
        <w:pStyle w:val="NoSpacing"/>
      </w:pPr>
    </w:p>
    <w:p w14:paraId="5B954F1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71918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ஆ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ச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ச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="00AE6D41"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6E9A">
        <w:rPr>
          <w:rFonts w:ascii="Latha" w:hAnsi="Latha" w:cs="Latha"/>
          <w:sz w:val="28"/>
          <w:szCs w:val="28"/>
        </w:rPr>
        <w:t>|</w:t>
      </w:r>
      <w:r w:rsidRPr="00E56E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A7700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2940734" w14:textId="2EA7B892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E56E9A">
        <w:rPr>
          <w:rFonts w:ascii="Latha" w:hAnsi="Latha" w:cs="Latha"/>
          <w:sz w:val="28"/>
          <w:szCs w:val="28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ங் ப்ரா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6E9A">
        <w:rPr>
          <w:rFonts w:ascii="BRH Devanagari Extra" w:hAnsi="BRH Devanagari Extra" w:cs="Latha"/>
          <w:b/>
          <w:sz w:val="36"/>
          <w:szCs w:val="28"/>
        </w:rPr>
        <w:t>Å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…-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B53D3">
        <w:rPr>
          <w:rFonts w:ascii="BRH Tamil Tab Extra" w:hAnsi="BRH Tamil Tab Extra" w:cs="Latha"/>
          <w:b/>
          <w:sz w:val="36"/>
          <w:szCs w:val="28"/>
        </w:rPr>
        <w:t>‡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="00BD16F8" w:rsidRPr="006B53D3">
        <w:rPr>
          <w:rFonts w:ascii="Latha" w:hAnsi="Latha" w:cs="Latha"/>
          <w:sz w:val="28"/>
          <w:szCs w:val="28"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</w:rPr>
        <w:t xml:space="preserve">-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னா</w:t>
      </w:r>
      <w:r w:rsidR="00BD16F8" w:rsidRPr="006B53D3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2" w:name="_Hlk75248592"/>
      <w:r w:rsidR="00BD16F8" w:rsidRPr="006B53D3">
        <w:rPr>
          <w:rFonts w:ascii="BRH Devanagari Extra" w:hAnsi="BRH Devanagari Extra" w:cs="Latha"/>
          <w:b/>
          <w:sz w:val="36"/>
          <w:szCs w:val="28"/>
        </w:rPr>
        <w:t>Å</w:t>
      </w:r>
      <w:bookmarkEnd w:id="2"/>
      <w:r w:rsidRPr="006B53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B53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தாந்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23E5255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8D55C9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D96E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1050C9"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போப்த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ஆசி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7A2B611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F9313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42A2522" w14:textId="7286ED26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="00E56E9A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="002737D4" w:rsidRPr="006B53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E56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E56E9A" w:rsidRPr="00E56E9A">
        <w:rPr>
          <w:rFonts w:ascii="Latha" w:hAnsi="Latha" w:cs="Latha"/>
          <w:sz w:val="28"/>
          <w:szCs w:val="28"/>
          <w:lang w:bidi="ta-IN"/>
        </w:rPr>
        <w:br/>
      </w:r>
      <w:r w:rsidRPr="006B53D3">
        <w:rPr>
          <w:rFonts w:ascii="Latha" w:hAnsi="Latha" w:cs="Latha"/>
          <w:sz w:val="28"/>
          <w:szCs w:val="28"/>
          <w:cs/>
          <w:lang w:bidi="ta-IN"/>
        </w:rPr>
        <w:t>உ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5FDF4C0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21679" w:rsidRPr="00E56E9A">
        <w:rPr>
          <w:rFonts w:ascii="Latha" w:hAnsi="Latha" w:cs="Latha"/>
          <w:sz w:val="28"/>
          <w:szCs w:val="28"/>
          <w:lang w:bidi="ta-IN"/>
        </w:rPr>
        <w:t>|</w:t>
      </w:r>
      <w:r w:rsidRPr="00E56E9A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474E870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05CB2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ஆ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="00E56E9A" w:rsidRPr="00E56E9A">
        <w:rPr>
          <w:rFonts w:ascii="Latha" w:hAnsi="Latha" w:cs="Latha"/>
          <w:sz w:val="28"/>
          <w:szCs w:val="28"/>
        </w:rPr>
        <w:br/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ஷ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உ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வ்யாமிதி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D4EA4E7" w14:textId="77777777" w:rsidR="006C134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னாயாம்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D190BAE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A21679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20348" w14:textId="77777777" w:rsidR="00E211E8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A4984F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73B62F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11EB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9A40CD9" w14:textId="78D0C5C2" w:rsidR="001F659B" w:rsidRDefault="001F659B" w:rsidP="001F659B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2737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2737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ஹை</w:t>
      </w:r>
      <w:r w:rsidR="002737D4" w:rsidRPr="006B53D3">
        <w:rPr>
          <w:rFonts w:ascii="Latha" w:hAnsi="Latha" w:cs="Latha"/>
          <w:sz w:val="28"/>
          <w:szCs w:val="28"/>
          <w:lang w:bidi="ta-IN"/>
        </w:rPr>
        <w:t>-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ன்</w:t>
      </w:r>
      <w:r w:rsidR="00A21679"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="00A21679" w:rsidRPr="006B53D3">
        <w:rPr>
          <w:rFonts w:ascii="Latha" w:hAnsi="Latha" w:cs="Latha"/>
          <w:b/>
          <w:sz w:val="28"/>
          <w:szCs w:val="28"/>
        </w:rPr>
        <w:t>.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558DCDC7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1C292E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F64940B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9024AA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4DB7036" w14:textId="77777777" w:rsidR="00EA6B25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ஹைரித்ய்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6B25"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="00EA6B25" w:rsidRPr="004B765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516CBB88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</w:t>
      </w:r>
      <w:r w:rsidR="00EA6B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D22EB4" w:rsidRPr="004B765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EB4" w:rsidRPr="004B7658">
        <w:rPr>
          <w:rFonts w:ascii="Latha" w:hAnsi="Latha" w:cs="Latha"/>
          <w:sz w:val="28"/>
          <w:szCs w:val="28"/>
          <w:cs/>
          <w:lang w:bidi="ta-IN"/>
        </w:rPr>
        <w:t>யு</w:t>
      </w:r>
      <w:r w:rsidR="00D22EB4"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த்ரமித்ய்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32A2B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E55A4B1" w14:textId="2FC4E3FA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ச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ஶூன் ப்ரீ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53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53D3">
        <w:rPr>
          <w:rFonts w:ascii="Latha" w:hAnsi="Latha" w:cs="Latha"/>
          <w:b/>
          <w:bCs/>
          <w:sz w:val="28"/>
          <w:szCs w:val="28"/>
        </w:rPr>
        <w:t>.</w:t>
      </w:r>
      <w:r w:rsidR="002737D4" w:rsidRPr="006B53D3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="002737D4" w:rsidRPr="006B53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3D3">
        <w:rPr>
          <w:rFonts w:ascii="BRH Devanagari Extra" w:hAnsi="BRH Devanagari Extra" w:cs="Latha"/>
          <w:b/>
          <w:sz w:val="36"/>
          <w:szCs w:val="28"/>
        </w:rPr>
        <w:t>ÅÅ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3D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B53D3">
        <w:rPr>
          <w:rFonts w:ascii="BRH Tamil Tab Extra" w:hAnsi="BRH Tamil Tab Extra" w:cs="Latha"/>
          <w:b/>
          <w:sz w:val="36"/>
          <w:szCs w:val="28"/>
        </w:rPr>
        <w:t>†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6B53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6B53D3">
        <w:rPr>
          <w:rFonts w:ascii="BRH Tamil Tab Extra" w:hAnsi="BRH Tamil Tab Extra" w:cs="Latha"/>
          <w:b/>
          <w:sz w:val="36"/>
          <w:szCs w:val="28"/>
        </w:rPr>
        <w:t>…</w:t>
      </w:r>
      <w:r w:rsidRPr="006B53D3">
        <w:rPr>
          <w:rFonts w:ascii="Latha" w:hAnsi="Latha" w:cs="Latha"/>
          <w:sz w:val="28"/>
          <w:szCs w:val="28"/>
        </w:rPr>
        <w:t xml:space="preserve"> </w:t>
      </w:r>
      <w:r w:rsidRPr="006B53D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69BD172" w14:textId="77777777" w:rsidR="001F659B" w:rsidRPr="00C2198F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2BEF6A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084DC3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C126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E7B983F" w14:textId="2D0564AA" w:rsidR="001F659B" w:rsidRPr="004B7658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58">
        <w:rPr>
          <w:rFonts w:ascii="Latha" w:hAnsi="Latha" w:cs="Latha"/>
          <w:b/>
          <w:bCs/>
          <w:sz w:val="32"/>
          <w:szCs w:val="32"/>
        </w:rPr>
        <w:t>.</w:t>
      </w:r>
      <w:r w:rsidR="00CB6036"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ஷட் க்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</w:p>
    <w:p w14:paraId="368C68A7" w14:textId="7C8EBD40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="00CB6036" w:rsidRPr="004B76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lang w:bidi="ta-IN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6036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CB6036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4B7658">
        <w:rPr>
          <w:rFonts w:ascii="Latha" w:hAnsi="Latha" w:cs="Latha"/>
          <w:b/>
          <w:bCs/>
          <w:sz w:val="32"/>
          <w:szCs w:val="32"/>
        </w:rPr>
        <w:t>.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881E62"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1E62" w:rsidRPr="004B7658">
        <w:rPr>
          <w:rFonts w:ascii="Latha" w:hAnsi="Latha" w:cs="Latha"/>
          <w:sz w:val="28"/>
          <w:szCs w:val="28"/>
        </w:rPr>
        <w:t xml:space="preserve">- [ </w:t>
      </w:r>
      <w:r w:rsidRPr="004B7658">
        <w:rPr>
          <w:rFonts w:ascii="Latha" w:hAnsi="Latha" w:cs="Latha"/>
          <w:sz w:val="28"/>
          <w:szCs w:val="28"/>
        </w:rPr>
        <w:t xml:space="preserve">]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397983F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B890F7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D43"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="004A0D43" w:rsidRPr="004B765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289E12AC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33F1A23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6DA9FC2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12F2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FB6A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7F3B6C" w14:textId="47DC0D2C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7658">
        <w:rPr>
          <w:rFonts w:ascii="Latha" w:hAnsi="Latha" w:cs="Latha"/>
          <w:sz w:val="28"/>
          <w:szCs w:val="28"/>
        </w:rPr>
        <w:t>-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6036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ணோபயா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6036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A5731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56E9A">
        <w:rPr>
          <w:rFonts w:ascii="Latha" w:hAnsi="Latha" w:cs="Latha"/>
          <w:sz w:val="28"/>
          <w:szCs w:val="28"/>
        </w:rPr>
        <w:t>|</w:t>
      </w:r>
      <w:r w:rsidR="00A21679" w:rsidRPr="00E56E9A">
        <w:rPr>
          <w:rFonts w:ascii="Latha" w:hAnsi="Latha" w:cs="Latha"/>
          <w:sz w:val="28"/>
          <w:szCs w:val="28"/>
        </w:rPr>
        <w:t>|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51789C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0CA40E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A21679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E78F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745BD3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F3864B" w14:textId="77777777" w:rsidR="001F659B" w:rsidRDefault="001F659B" w:rsidP="001F659B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E73C084" w14:textId="77777777" w:rsidR="00FA5731" w:rsidRPr="00165957" w:rsidRDefault="00FA5731" w:rsidP="001F659B">
      <w:pPr>
        <w:ind w:right="-54"/>
        <w:rPr>
          <w:rFonts w:ascii="Latha" w:hAnsi="Latha" w:cs="Latha"/>
          <w:sz w:val="28"/>
          <w:szCs w:val="28"/>
        </w:rPr>
      </w:pPr>
    </w:p>
    <w:p w14:paraId="59AD568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DE4DD1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ஐ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05C28AA" w14:textId="77777777" w:rsidR="004B631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ஐ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3A90BE27" w14:textId="77777777" w:rsidR="00E56E9A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DDBA114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BF5DF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184EDE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A78598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73B53" w:rsidRPr="00E56E9A">
        <w:rPr>
          <w:rFonts w:ascii="Latha" w:hAnsi="Latha" w:cs="Latha"/>
          <w:sz w:val="28"/>
          <w:szCs w:val="28"/>
          <w:lang w:bidi="ta-IN"/>
        </w:rPr>
        <w:t>|</w:t>
      </w:r>
      <w:r w:rsidRPr="00E56E9A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CBCE76A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6CD7D" w14:textId="3AF3684E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334D" w:rsidRPr="004B765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ஏ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="004B6313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FA5731">
        <w:rPr>
          <w:rFonts w:ascii="Latha" w:hAnsi="Latha" w:cs="Latha"/>
          <w:sz w:val="28"/>
          <w:szCs w:val="28"/>
        </w:rPr>
        <w:t>|</w:t>
      </w:r>
      <w:r w:rsidR="00E73B53" w:rsidRPr="00FA5731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05F12D" w14:textId="77777777" w:rsidR="00E211E8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023119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0227FB2" w14:textId="77777777" w:rsidR="00AE6D41" w:rsidRDefault="00AE6D41" w:rsidP="001F659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689B3FD" w14:textId="77777777" w:rsidR="00FA5731" w:rsidRDefault="00FA5731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AF982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4D2A8CC" w14:textId="5B2F3C53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E56E9A">
        <w:rPr>
          <w:rFonts w:ascii="BRH Devanagari Extra" w:hAnsi="BRH Devanagari Extra" w:cs="Latha"/>
          <w:b/>
          <w:sz w:val="36"/>
          <w:szCs w:val="28"/>
        </w:rPr>
        <w:t>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ன்</w:t>
      </w:r>
      <w:r w:rsidR="00806970"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="00806970" w:rsidRPr="00E56E9A">
        <w:rPr>
          <w:rFonts w:ascii="Latha" w:hAnsi="Latha" w:cs="Latha"/>
          <w:b/>
          <w:sz w:val="28"/>
          <w:szCs w:val="28"/>
        </w:rPr>
        <w:t>.</w:t>
      </w:r>
      <w:r w:rsidRPr="00E56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D176D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Pr="004B76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0A2794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41319C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D05BE7" w14:textId="77777777" w:rsidR="006C134B" w:rsidRDefault="006C134B" w:rsidP="00AE6D41">
      <w:pPr>
        <w:pStyle w:val="NoSpacing"/>
        <w:rPr>
          <w:lang w:bidi="ta-IN"/>
        </w:rPr>
      </w:pPr>
    </w:p>
    <w:p w14:paraId="136295BF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7848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B5C2A">
        <w:rPr>
          <w:rFonts w:ascii="BRH Devanagari Extra" w:hAnsi="BRH Devanagari Extra" w:cs="Latha"/>
          <w:b/>
          <w:sz w:val="36"/>
          <w:szCs w:val="28"/>
        </w:rPr>
        <w:t>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ன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ஹ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76E4F54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615F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EE4A2E2" w14:textId="4908A601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="008A3A1E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</w:t>
      </w:r>
      <w:r w:rsidR="005C5139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6595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44973F9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F2CFF4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வி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209BD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4070C34" w14:textId="34F13C14" w:rsidR="00E211E8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272EB3"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272EB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தந்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ருவன்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272EB3" w:rsidRPr="004B76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2EB3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2EB3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42156">
        <w:rPr>
          <w:rFonts w:ascii="Latha" w:hAnsi="Latha" w:cs="Latha"/>
          <w:b/>
          <w:bCs/>
          <w:sz w:val="28"/>
          <w:szCs w:val="28"/>
        </w:rPr>
        <w:t>(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யஜமான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C863A4">
        <w:rPr>
          <w:rFonts w:ascii="Latha" w:hAnsi="Latha" w:cs="Latha"/>
          <w:sz w:val="28"/>
          <w:szCs w:val="28"/>
          <w:cs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56E9A">
        <w:rPr>
          <w:rFonts w:ascii="Latha" w:hAnsi="Latha" w:cs="Latha"/>
          <w:sz w:val="28"/>
          <w:szCs w:val="28"/>
        </w:rPr>
        <w:t>|</w:t>
      </w:r>
      <w:r w:rsidR="00EC1D9D" w:rsidRPr="00E56E9A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</w:p>
    <w:p w14:paraId="3D6BE7DB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828A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7B5EDAFF" w14:textId="77777777" w:rsidR="004540B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01045403" w14:textId="77777777" w:rsidR="004540B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1E17B5CF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="00EC1D9D"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67AF4" w14:textId="77777777" w:rsidR="001F659B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C79CD3" w14:textId="77777777" w:rsidR="006C134B" w:rsidRDefault="006C134B" w:rsidP="002F5522">
      <w:pPr>
        <w:pStyle w:val="NoSpacing"/>
      </w:pPr>
    </w:p>
    <w:p w14:paraId="3BD812FF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B5D95A4" w14:textId="19B8134A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="00272EB3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 தஸ்யா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</w:t>
      </w:r>
      <w:r w:rsidR="002F5522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522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ஸ்தத் ப்ராஶ்</w:t>
      </w:r>
      <w:r w:rsidR="002F5522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ஸா ரேதோ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2F5522"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2F5522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45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ஸா ரேதோ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2F5522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7658">
        <w:rPr>
          <w:rFonts w:ascii="BRH Devanagari Extra" w:hAnsi="BRH Devanagari Extra" w:cs="Latha"/>
          <w:b/>
          <w:sz w:val="36"/>
          <w:szCs w:val="28"/>
        </w:rPr>
        <w:t>ÅÅ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="00E56E9A" w:rsidRPr="004B7658">
        <w:rPr>
          <w:rFonts w:ascii="Latha" w:hAnsi="Latha" w:cs="Latha"/>
          <w:sz w:val="28"/>
          <w:szCs w:val="28"/>
        </w:rPr>
        <w:br/>
      </w:r>
      <w:r w:rsidRPr="004B7658">
        <w:rPr>
          <w:rFonts w:ascii="Latha" w:hAnsi="Latha" w:cs="Latha"/>
          <w:sz w:val="28"/>
          <w:szCs w:val="28"/>
          <w:cs/>
          <w:lang w:bidi="ta-IN"/>
        </w:rPr>
        <w:t>ஏ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Latha" w:hAnsi="Latha" w:cs="Latha"/>
          <w:sz w:val="28"/>
          <w:szCs w:val="28"/>
        </w:rPr>
        <w:t xml:space="preserve">-  [  ] 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042A460" w14:textId="77777777" w:rsidR="00AE6D41" w:rsidRDefault="00AE6D41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8AAA7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A78FDA" w14:textId="77777777" w:rsidR="00E211E8" w:rsidRDefault="00E211E8" w:rsidP="00E211E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56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3467579" w14:textId="62BC896F" w:rsidR="00E211E8" w:rsidRDefault="00E211E8" w:rsidP="00E211E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="00486249" w:rsidRPr="004B7658">
        <w:rPr>
          <w:rFonts w:ascii="Latha" w:hAnsi="Latha" w:cs="Latha"/>
          <w:sz w:val="28"/>
          <w:szCs w:val="28"/>
          <w:cs/>
          <w:lang w:bidi="ta-IN"/>
        </w:rPr>
        <w:t>ஆ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</w:t>
      </w:r>
      <w:r w:rsidR="00867970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1154F64" w14:textId="456EA222" w:rsidR="00E211E8" w:rsidRDefault="00E211E8" w:rsidP="00E211E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FA5731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="00486249" w:rsidRPr="004B7658">
        <w:rPr>
          <w:rFonts w:ascii="Latha" w:hAnsi="Latha" w:cs="Latha"/>
          <w:sz w:val="28"/>
          <w:szCs w:val="28"/>
          <w:cs/>
          <w:lang w:bidi="ta-IN"/>
        </w:rPr>
        <w:t>ஆ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</w:t>
      </w:r>
      <w:r w:rsidR="00867970" w:rsidRPr="004B7658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FA5731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FA5731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937E27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5A5B924E" w14:textId="52C4F510" w:rsidR="00E211E8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BRH Devanagari Extra" w:hAnsi="BRH Devanagari Extra" w:cs="Latha"/>
          <w:b/>
          <w:sz w:val="36"/>
          <w:szCs w:val="28"/>
        </w:rPr>
        <w:t>ò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484C1C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="00484C1C" w:rsidRPr="004B76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484C1C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484C1C" w:rsidRPr="004B76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6E9A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56E9A">
        <w:rPr>
          <w:rFonts w:ascii="Latha" w:hAnsi="Latha" w:cs="Latha"/>
          <w:sz w:val="28"/>
          <w:szCs w:val="28"/>
          <w:cs/>
          <w:lang w:bidi="ta-IN"/>
        </w:rPr>
        <w:lastRenderedPageBreak/>
        <w:t>ஸ்தாஸ்வேக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ஏ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6E9A">
        <w:rPr>
          <w:rFonts w:ascii="BRH Tamil Tab Extra" w:hAnsi="BRH Tamil Tab Extra" w:cs="Latha"/>
          <w:b/>
          <w:sz w:val="36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484C1C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84C1C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 xml:space="preserve">-  [  ]  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608A90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487012" w14:textId="77777777" w:rsidR="00E211E8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அ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</w:rPr>
        <w:t xml:space="preserve"> |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56E9A">
        <w:rPr>
          <w:rFonts w:ascii="BRH Tamil Tab Extra" w:hAnsi="BRH Tamil Tab Extra" w:cs="Latha"/>
          <w:b/>
          <w:sz w:val="32"/>
          <w:szCs w:val="28"/>
        </w:rPr>
        <w:t>…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</w:rPr>
        <w:t xml:space="preserve">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6E9A">
        <w:rPr>
          <w:rFonts w:ascii="Latha" w:hAnsi="Latha" w:cs="Latha"/>
          <w:sz w:val="28"/>
          <w:szCs w:val="28"/>
        </w:rPr>
        <w:t xml:space="preserve">-- 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56E9A">
        <w:rPr>
          <w:rFonts w:ascii="BRH Tamil Tab Extra" w:hAnsi="BRH Tamil Tab Extra" w:cs="Latha"/>
          <w:b/>
          <w:sz w:val="36"/>
          <w:szCs w:val="28"/>
        </w:rPr>
        <w:t>‡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6E9A">
        <w:rPr>
          <w:rFonts w:ascii="Latha" w:hAnsi="Latha" w:cs="Latha"/>
          <w:sz w:val="28"/>
          <w:szCs w:val="28"/>
        </w:rPr>
        <w:t xml:space="preserve">| </w:t>
      </w:r>
      <w:r w:rsidRPr="00E56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6E9A"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="00E56E9A"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6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6E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6E9A">
        <w:rPr>
          <w:rFonts w:ascii="BRH Tamil Tab Extra" w:hAnsi="BRH Tamil Tab Extra" w:cs="Latha"/>
          <w:b/>
          <w:sz w:val="36"/>
          <w:szCs w:val="28"/>
        </w:rPr>
        <w:t>†</w:t>
      </w:r>
      <w:r w:rsidRPr="00E56E9A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E56E9A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E56E9A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001AD0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7A1160D8" w14:textId="2FAA80DE" w:rsidR="001F659B" w:rsidRPr="004B7658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B1812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ப்ராப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தான் ந ப்ரதி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="008930A2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 ந ப்ரதி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B1812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</w:p>
    <w:p w14:paraId="07BD4305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2C0D6BC" w14:textId="77777777" w:rsidR="0011661D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30A2">
        <w:rPr>
          <w:rFonts w:ascii="Latha" w:hAnsi="Latha" w:cs="Latha"/>
          <w:sz w:val="28"/>
          <w:szCs w:val="28"/>
        </w:rPr>
        <w:t xml:space="preserve">. 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30A2">
        <w:rPr>
          <w:rFonts w:ascii="Latha" w:hAnsi="Latha" w:cs="Latha"/>
          <w:sz w:val="28"/>
          <w:szCs w:val="28"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930A2">
        <w:rPr>
          <w:rFonts w:ascii="Latha" w:hAnsi="Latha" w:cs="Latha"/>
          <w:sz w:val="28"/>
          <w:szCs w:val="28"/>
          <w:lang w:bidi="ta-IN"/>
        </w:rPr>
        <w:br/>
      </w:r>
      <w:r w:rsidRPr="008930A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F140D2"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FA9B73" w14:textId="77777777" w:rsidR="004B6313" w:rsidRDefault="004B6313" w:rsidP="008930A2">
      <w:pPr>
        <w:pStyle w:val="NoSpacing"/>
      </w:pPr>
    </w:p>
    <w:p w14:paraId="3B2A6A9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8DFBA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ஆக்ர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30A2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37BBC27B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3920AF57" w14:textId="77777777" w:rsidR="006C134B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5F3817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9BA5213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B844F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53FA9A1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0A2">
        <w:rPr>
          <w:rFonts w:ascii="Latha" w:hAnsi="Latha" w:cs="Latha"/>
          <w:sz w:val="28"/>
          <w:szCs w:val="28"/>
          <w:lang w:bidi="ta-IN"/>
        </w:rPr>
        <w:br/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0A2">
        <w:rPr>
          <w:rFonts w:ascii="Latha" w:hAnsi="Latha" w:cs="Latha"/>
          <w:sz w:val="28"/>
          <w:szCs w:val="28"/>
          <w:lang w:bidi="ta-IN"/>
        </w:rPr>
        <w:br/>
      </w:r>
      <w:r w:rsidRPr="008930A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 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="008930A2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65B8B03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F0BFF1" w14:textId="77777777" w:rsidR="00E211E8" w:rsidRDefault="00E211E8" w:rsidP="00E211E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F004FD3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ஏ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30A2">
        <w:rPr>
          <w:rFonts w:ascii="Latha" w:hAnsi="Latha" w:cs="Latha"/>
          <w:sz w:val="28"/>
          <w:szCs w:val="28"/>
        </w:rPr>
        <w:t xml:space="preserve">--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ஆ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மே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30A2">
        <w:rPr>
          <w:rFonts w:ascii="Latha" w:hAnsi="Latha" w:cs="Latha"/>
          <w:sz w:val="28"/>
          <w:szCs w:val="28"/>
        </w:rPr>
        <w:t xml:space="preserve">--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8930A2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30A2">
        <w:rPr>
          <w:rFonts w:ascii="Latha" w:hAnsi="Latha" w:cs="Latha"/>
          <w:sz w:val="28"/>
          <w:szCs w:val="28"/>
        </w:rPr>
        <w:t xml:space="preserve">--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ஏ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ப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30A2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A03323C" w14:textId="77777777" w:rsidR="00E211E8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AB06CE" w14:textId="77777777" w:rsidR="001F659B" w:rsidRPr="005E36B9" w:rsidRDefault="001F659B" w:rsidP="001F659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0730F2F8" w14:textId="73A4E6E2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930A2">
        <w:rPr>
          <w:rFonts w:ascii="BRH Devanagari Extra" w:hAnsi="BRH Devanagari Extra" w:cs="Latha"/>
          <w:b/>
          <w:sz w:val="36"/>
          <w:szCs w:val="28"/>
        </w:rPr>
        <w:t>ÅÅ</w:t>
      </w:r>
      <w:r w:rsidRPr="008930A2">
        <w:rPr>
          <w:rFonts w:ascii="Latha" w:hAnsi="Latha" w:cs="Latha"/>
          <w:sz w:val="28"/>
          <w:szCs w:val="28"/>
        </w:rPr>
        <w:t>*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8930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காமஸ்ய ஶ்ரீணீயா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ஜக்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1812" w:rsidRPr="004B76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="006B1812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58">
        <w:rPr>
          <w:rFonts w:ascii="Latha" w:hAnsi="Latha" w:cs="Latha"/>
          <w:b/>
          <w:bCs/>
          <w:sz w:val="28"/>
          <w:szCs w:val="28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7658">
        <w:rPr>
          <w:rFonts w:ascii="Latha" w:hAnsi="Latha" w:cs="Latha"/>
          <w:b/>
          <w:bCs/>
          <w:sz w:val="28"/>
          <w:szCs w:val="28"/>
        </w:rPr>
        <w:t>(  )</w:t>
      </w:r>
    </w:p>
    <w:p w14:paraId="7BE5B74F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</w:p>
    <w:p w14:paraId="36B639C7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07D34650" w14:textId="04842614" w:rsidR="00E211E8" w:rsidRPr="006F5C63" w:rsidRDefault="001F659B" w:rsidP="00FA5731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4B7658">
        <w:rPr>
          <w:rFonts w:ascii="BRH Tamil Tab Extra" w:hAnsi="BRH Tamil Tab Extra" w:cs="Latha"/>
          <w:b/>
          <w:sz w:val="36"/>
          <w:szCs w:val="28"/>
        </w:rPr>
        <w:t>†-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B1812" w:rsidRPr="004B7658">
        <w:rPr>
          <w:rFonts w:ascii="Latha" w:hAnsi="Latha" w:cs="Latha"/>
          <w:sz w:val="28"/>
          <w:szCs w:val="28"/>
          <w:lang w:bidi="ta-IN"/>
        </w:rPr>
        <w:t xml:space="preserve"> </w:t>
      </w:r>
      <w:r w:rsidR="006B1812" w:rsidRPr="004B7658">
        <w:rPr>
          <w:rFonts w:ascii="BRH Devanagari Extra" w:hAnsi="BRH Devanagari Extra" w:cs="BRH Devanagari Extra"/>
          <w:sz w:val="40"/>
          <w:szCs w:val="40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C6D" w:rsidRPr="004B7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க</w:t>
      </w:r>
      <w:r w:rsidRPr="008930A2">
        <w:rPr>
          <w:rFonts w:ascii="BRH Devanagari Extra" w:hAnsi="BRH Devanagari Extra" w:cs="Latha"/>
          <w:b/>
          <w:sz w:val="36"/>
          <w:szCs w:val="28"/>
        </w:rPr>
        <w:t>ò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8930A2">
        <w:rPr>
          <w:rFonts w:ascii="BRH Tamil Tab Extra" w:hAnsi="BRH Tamil Tab Extra" w:cs="Latha"/>
          <w:b/>
          <w:sz w:val="36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>|</w:t>
      </w:r>
      <w:r w:rsidR="00175614" w:rsidRPr="008930A2">
        <w:rPr>
          <w:rFonts w:ascii="Latha" w:hAnsi="Latha" w:cs="Latha"/>
          <w:sz w:val="28"/>
          <w:szCs w:val="28"/>
        </w:rPr>
        <w:t>|</w:t>
      </w:r>
      <w:r w:rsidRPr="008930A2">
        <w:rPr>
          <w:rFonts w:ascii="Latha" w:hAnsi="Latha" w:cs="Latha"/>
          <w:sz w:val="28"/>
          <w:szCs w:val="28"/>
        </w:rPr>
        <w:t xml:space="preserve"> </w:t>
      </w:r>
      <w:r w:rsidRPr="008930A2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17561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E211E8"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="00E211E8"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E211E8"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="00E211E8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1E8" w:rsidRPr="006F5C63">
        <w:rPr>
          <w:rFonts w:ascii="Latha" w:hAnsi="Latha" w:cs="Latha"/>
          <w:sz w:val="28"/>
          <w:szCs w:val="28"/>
        </w:rPr>
        <w:t xml:space="preserve">-- </w:t>
      </w:r>
      <w:r w:rsidR="00E211E8"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="00E211E8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11E8"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3D155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7567D5B5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2B7E88AD" w14:textId="77777777" w:rsidR="00E211E8" w:rsidRDefault="00E211E8" w:rsidP="008930A2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அ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0A2" w:rsidRPr="008930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930A2"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ய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30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930A2">
        <w:rPr>
          <w:rFonts w:ascii="BRH Tamil Tab Extra" w:hAnsi="BRH Tamil Tab Extra" w:cs="Latha"/>
          <w:b/>
          <w:sz w:val="36"/>
          <w:szCs w:val="28"/>
        </w:rPr>
        <w:t>†</w:t>
      </w:r>
      <w:r w:rsidRPr="008930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30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30A2">
        <w:rPr>
          <w:rFonts w:ascii="Latha" w:hAnsi="Latha" w:cs="Latha"/>
          <w:sz w:val="28"/>
          <w:szCs w:val="28"/>
        </w:rPr>
        <w:t xml:space="preserve">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930A2">
        <w:rPr>
          <w:rFonts w:ascii="BRH Tamil Tab Extra" w:hAnsi="BRH Tamil Tab Extra" w:cs="Latha"/>
          <w:b/>
          <w:sz w:val="36"/>
          <w:szCs w:val="28"/>
        </w:rPr>
        <w:t>‡</w:t>
      </w:r>
      <w:r w:rsidRPr="008930A2">
        <w:rPr>
          <w:rFonts w:ascii="Latha" w:hAnsi="Latha" w:cs="Latha"/>
          <w:sz w:val="28"/>
          <w:szCs w:val="28"/>
        </w:rPr>
        <w:t xml:space="preserve"> | </w:t>
      </w:r>
      <w:r w:rsidRPr="008930A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930A2">
        <w:rPr>
          <w:rFonts w:ascii="BRH Tamil Tab Extra" w:hAnsi="BRH Tamil Tab Extra" w:cs="Latha"/>
          <w:b/>
          <w:sz w:val="32"/>
          <w:szCs w:val="28"/>
        </w:rPr>
        <w:t>…</w:t>
      </w:r>
      <w:r w:rsidRPr="008930A2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04E1B82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ஈக்ஷே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ன்வீக்ஷ்ய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ஈக்ஷ்ய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="00175614"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208B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95410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AED7121" w14:textId="269E9364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4B7658">
        <w:rPr>
          <w:rFonts w:ascii="Latha" w:hAnsi="Latha" w:cs="Latha"/>
          <w:sz w:val="28"/>
          <w:szCs w:val="28"/>
        </w:rPr>
        <w:br/>
      </w:r>
      <w:r w:rsidRPr="000F4AA6">
        <w:rPr>
          <w:rFonts w:ascii="Latha" w:hAnsi="Latha" w:cs="Latha"/>
          <w:sz w:val="28"/>
          <w:szCs w:val="28"/>
          <w:cs/>
          <w:lang w:bidi="ta-IN"/>
        </w:rPr>
        <w:lastRenderedPageBreak/>
        <w:t>வஷ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0F4AA6">
        <w:rPr>
          <w:rFonts w:ascii="BRH Tamil Tab Extra" w:hAnsi="BRH Tamil Tab Extra" w:cs="Latha"/>
          <w:b/>
          <w:sz w:val="36"/>
          <w:szCs w:val="28"/>
        </w:rPr>
        <w:t>†-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19DDED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6385E6" w14:textId="77777777" w:rsidR="00E211E8" w:rsidRPr="006F5C63" w:rsidRDefault="00E211E8" w:rsidP="00E211E8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ந்தர்யாம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ந்தர்யாம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6146FE4" w14:textId="77777777" w:rsidR="00E211E8" w:rsidRPr="000B2802" w:rsidRDefault="00E211E8" w:rsidP="00E211E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5658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E4D4DD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E27721" w:rsidRPr="007E3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ணய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721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E27721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9C726E9" w14:textId="77777777" w:rsidR="004B6313" w:rsidRPr="00165957" w:rsidRDefault="004B6313" w:rsidP="00FA5731">
      <w:pPr>
        <w:pStyle w:val="NoSpacing"/>
      </w:pPr>
    </w:p>
    <w:p w14:paraId="382C7F9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81150" w14:textId="064C65AD" w:rsidR="00AE6D41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987"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="00063987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022CDFC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0E9204EE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3C8F3" w14:textId="77777777" w:rsidR="004B6313" w:rsidRPr="000B2802" w:rsidRDefault="004B6313" w:rsidP="00FA5731">
      <w:pPr>
        <w:pStyle w:val="NoSpacing"/>
        <w:rPr>
          <w:lang w:bidi="ta-IN"/>
        </w:rPr>
      </w:pPr>
    </w:p>
    <w:p w14:paraId="61D0DC61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4A367BB" w14:textId="5D47A8E1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C85F1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C85F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வா </w:t>
      </w:r>
    </w:p>
    <w:p w14:paraId="2BCF396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 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7D97D9B" w14:textId="77777777" w:rsidR="00FA5731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B479B3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0FADB26E" w14:textId="77777777" w:rsidR="0076479C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="00EC1791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5A2D6B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4F404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75E211BF" w14:textId="77777777" w:rsidR="004540BB" w:rsidRDefault="0076479C" w:rsidP="0076479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7CCFB37C" w14:textId="77777777" w:rsidR="0076479C" w:rsidRPr="006F5C63" w:rsidRDefault="0076479C" w:rsidP="0076479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ஆ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="003C19E6"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="003C19E6"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( )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="00EC1791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2599DA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proofErr w:type="spellStart"/>
      <w:proofErr w:type="gramEnd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88C192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1AD1E7F" w14:textId="7217A223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7EBA">
        <w:rPr>
          <w:rFonts w:ascii="BRH Tamil Tab Extra" w:hAnsi="BRH Tamil Tab Extra" w:cs="Latha"/>
          <w:b/>
          <w:sz w:val="36"/>
          <w:szCs w:val="28"/>
        </w:rPr>
        <w:t>†</w:t>
      </w:r>
      <w:r w:rsidRPr="00D37EBA">
        <w:rPr>
          <w:rFonts w:ascii="Latha" w:hAnsi="Latha" w:cs="Latha"/>
          <w:sz w:val="28"/>
          <w:szCs w:val="28"/>
        </w:rPr>
        <w:t xml:space="preserve"> 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D37E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67EB" w:rsidRPr="00D37E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ய</w:t>
      </w:r>
      <w:r w:rsidRPr="00D37EBA">
        <w:rPr>
          <w:rFonts w:ascii="BRH Tamil Tab Extra" w:hAnsi="BRH Tamil Tab Extra" w:cs="Latha"/>
          <w:b/>
          <w:sz w:val="36"/>
          <w:szCs w:val="28"/>
        </w:rPr>
        <w:t>†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37EBA">
        <w:rPr>
          <w:rFonts w:ascii="BRH Tamil Tab Extra" w:hAnsi="BRH Tamil Tab Extra" w:cs="Latha"/>
          <w:b/>
          <w:sz w:val="36"/>
          <w:szCs w:val="28"/>
        </w:rPr>
        <w:t>†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D37EBA">
        <w:rPr>
          <w:rFonts w:ascii="BRH Tamil Tab Extra" w:hAnsi="BRH Tamil Tab Extra" w:cs="Latha"/>
          <w:b/>
          <w:sz w:val="36"/>
          <w:szCs w:val="28"/>
        </w:rPr>
        <w:t>‡</w:t>
      </w:r>
      <w:r w:rsidRPr="00D37E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7E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37EBA">
        <w:rPr>
          <w:rFonts w:ascii="BRH Tamil Tab Extra" w:hAnsi="BRH Tamil Tab Extra" w:cs="Latha"/>
          <w:b/>
          <w:sz w:val="36"/>
          <w:szCs w:val="28"/>
        </w:rPr>
        <w:t>…</w:t>
      </w:r>
      <w:r w:rsidRPr="00D37EBA">
        <w:rPr>
          <w:rFonts w:ascii="Latha" w:hAnsi="Latha" w:cs="Latha"/>
          <w:sz w:val="28"/>
          <w:szCs w:val="28"/>
          <w:cs/>
          <w:lang w:bidi="ta-IN"/>
        </w:rPr>
        <w:t>ண</w:t>
      </w:r>
      <w:r w:rsidRPr="00D37E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="00D37EBA" w:rsidRPr="000F4AA6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4AA6">
        <w:rPr>
          <w:rFonts w:ascii="Latha" w:hAnsi="Latha" w:cs="Latha"/>
          <w:sz w:val="28"/>
          <w:szCs w:val="28"/>
        </w:rPr>
        <w:t xml:space="preserve">-  [  ]   </w:t>
      </w:r>
      <w:r w:rsidRPr="000F4AA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977AC4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8035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47452D9F" w14:textId="22E6DFAB" w:rsidR="0076479C" w:rsidRPr="000B2802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தஇ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F400C2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2CDDDB5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C1791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BRH Devanagari Extra" w:hAnsi="BRH Devanagari Extra" w:cs="Latha"/>
          <w:b/>
          <w:sz w:val="36"/>
          <w:szCs w:val="28"/>
        </w:rPr>
        <w:t>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EC1791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EC1791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யத் பா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தந் 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EBF2A5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73CCB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47420A5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6153F2C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78253DAB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7BBBC49" w14:textId="77777777" w:rsidR="004B631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8331D6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2BFBCCF0" w14:textId="77777777" w:rsidR="0076479C" w:rsidRPr="000B2802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49E1" w:rsidRPr="007E3E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E3E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ஸ்திதர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1E8D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C7DFE7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6897A8A4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667EB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B667EB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667EB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D2D892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F25987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A61862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5C6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1A638405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76CC7A19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ரிய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4F976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2D865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845AD5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D636F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3FC9329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A64CB4" w14:textId="77777777" w:rsidR="006C134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</w:p>
    <w:p w14:paraId="35D99A2A" w14:textId="70D64DC4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="002420E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 ந 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7FC1200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4B748D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30417" w14:textId="77777777" w:rsidR="0076479C" w:rsidRPr="000B2802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4B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4B3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4B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B28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0A90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A208DFD" w14:textId="286F5DE7" w:rsidR="0076479C" w:rsidRPr="006F5C63" w:rsidRDefault="001F659B" w:rsidP="00AE6D41">
      <w:pPr>
        <w:rPr>
          <w:rFonts w:ascii="Latha" w:hAnsi="Latha" w:cs="Latha"/>
          <w:sz w:val="28"/>
          <w:szCs w:val="28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வ</w:t>
      </w:r>
      <w:r w:rsidR="007E3E44"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ந் ந ப்ரதி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420E8" w:rsidRPr="0075688F">
        <w:rPr>
          <w:rFonts w:ascii="Latha" w:hAnsi="Latha" w:cs="Latha"/>
          <w:sz w:val="28"/>
          <w:szCs w:val="28"/>
          <w:lang w:bidi="ta-IN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688F">
        <w:rPr>
          <w:rFonts w:ascii="BRH Tamil Tab Extra" w:hAnsi="BRH Tamil Tab Extra" w:cs="Latha"/>
          <w:b/>
          <w:sz w:val="36"/>
          <w:szCs w:val="28"/>
        </w:rPr>
        <w:t>‡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 பாத்னீவ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தே த்வஷ்ட்ரே</w:t>
      </w:r>
      <w:r w:rsidR="002420E8" w:rsidRPr="0075688F">
        <w:rPr>
          <w:rFonts w:ascii="Latha" w:hAnsi="Latha" w:cs="Latha"/>
          <w:sz w:val="28"/>
          <w:szCs w:val="28"/>
          <w:lang w:bidi="ta-IN"/>
        </w:rPr>
        <w:t xml:space="preserve"> </w:t>
      </w:r>
      <w:r w:rsidRPr="0075688F">
        <w:rPr>
          <w:rFonts w:ascii="BRH Devanagari Extra" w:hAnsi="BRH Devanagari Extra" w:cs="Latha"/>
          <w:b/>
          <w:sz w:val="36"/>
          <w:szCs w:val="28"/>
        </w:rPr>
        <w:t>Å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688F">
        <w:rPr>
          <w:rFonts w:ascii="Latha" w:hAnsi="Latha" w:cs="Latha"/>
          <w:sz w:val="28"/>
          <w:szCs w:val="28"/>
          <w:lang w:bidi="ta-IN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ஸ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68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420E8" w:rsidRPr="007568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5688F">
        <w:rPr>
          <w:rFonts w:ascii="BRH Tamil Tab Extra" w:hAnsi="BRH Tamil Tab Extra" w:cs="Latha"/>
          <w:b/>
          <w:sz w:val="36"/>
          <w:szCs w:val="28"/>
        </w:rPr>
        <w:t>†-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அ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</w:t>
      </w:r>
      <w:r w:rsidR="002420E8" w:rsidRPr="004B76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னேஷ்டு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2420E8" w:rsidRPr="004B7658">
        <w:rPr>
          <w:rFonts w:ascii="BRH Tamil Tab Extra" w:hAnsi="BRH Tamil Tab Extra" w:cs="Latha"/>
          <w:b/>
          <w:sz w:val="36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</w:rPr>
        <w:t xml:space="preserve">-  [ ]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="007E3E4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6479C"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="0076479C" w:rsidRPr="00C93FF3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41DC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>|</w:t>
      </w:r>
    </w:p>
    <w:p w14:paraId="1927CA64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268C297C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A2034A3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நேஷ்டு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28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05310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BCF84B2" w14:textId="6DAD1BF4" w:rsidR="001F659B" w:rsidRPr="0075688F" w:rsidRDefault="007E3E44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நே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</w:rPr>
        <w:t>-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>-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 xml:space="preserve"> </w:t>
      </w:r>
      <w:r w:rsidR="001F659B"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1F659B"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165957">
        <w:rPr>
          <w:rFonts w:ascii="Latha" w:hAnsi="Latha" w:cs="Latha"/>
          <w:sz w:val="28"/>
          <w:szCs w:val="28"/>
        </w:rPr>
        <w:t xml:space="preserve"> 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த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தி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75688F">
        <w:rPr>
          <w:rFonts w:ascii="Latha" w:hAnsi="Latha" w:cs="Latha"/>
          <w:sz w:val="28"/>
          <w:szCs w:val="28"/>
        </w:rPr>
        <w:t xml:space="preserve"> 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75688F">
        <w:rPr>
          <w:rFonts w:ascii="Latha" w:hAnsi="Latha" w:cs="Latha"/>
          <w:sz w:val="28"/>
          <w:szCs w:val="28"/>
        </w:rPr>
        <w:t xml:space="preserve"> 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யா</w:t>
      </w:r>
      <w:r w:rsidR="00BF06E7" w:rsidRPr="0075688F">
        <w:rPr>
          <w:rFonts w:ascii="Latha" w:hAnsi="Latha" w:cs="Latha"/>
          <w:sz w:val="28"/>
          <w:szCs w:val="28"/>
          <w:lang w:bidi="ta-IN"/>
        </w:rPr>
        <w:t>-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>கா</w:t>
      </w:r>
      <w:r w:rsidR="001F659B"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="001F659B"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659B" w:rsidRPr="0075688F">
        <w:rPr>
          <w:rFonts w:ascii="Latha" w:hAnsi="Latha" w:cs="Latha"/>
          <w:sz w:val="28"/>
          <w:szCs w:val="28"/>
          <w:cs/>
          <w:lang w:bidi="ta-IN"/>
        </w:rPr>
        <w:t xml:space="preserve">த்ரா ஸம் </w:t>
      </w:r>
    </w:p>
    <w:p w14:paraId="1322927C" w14:textId="77777777" w:rsidR="001F659B" w:rsidRPr="0075688F" w:rsidRDefault="001F659B" w:rsidP="001F659B">
      <w:pPr>
        <w:rPr>
          <w:rFonts w:ascii="Latha" w:hAnsi="Latha" w:cs="Latha"/>
          <w:sz w:val="28"/>
          <w:szCs w:val="28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688F">
        <w:rPr>
          <w:rFonts w:ascii="BRH Tamil Tab Extra" w:hAnsi="BRH Tamil Tab Extra" w:cs="Latha"/>
          <w:b/>
          <w:sz w:val="36"/>
          <w:szCs w:val="28"/>
        </w:rPr>
        <w:t>‡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5A4F3A" w14:textId="77777777" w:rsidR="001F659B" w:rsidRPr="0075688F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ஏ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9E360B" w14:textId="623D431E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="00BF06E7"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3B19E4" w:rsidRPr="007E3E44">
        <w:rPr>
          <w:rFonts w:ascii="Latha" w:hAnsi="Latha" w:cs="Latha"/>
          <w:sz w:val="28"/>
          <w:szCs w:val="28"/>
          <w:lang w:bidi="ta-IN"/>
        </w:rPr>
        <w:t>|</w:t>
      </w:r>
      <w:r w:rsidRPr="007E3E44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8C12E5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BDBF4C" w14:textId="77777777" w:rsidR="0076479C" w:rsidRPr="006F5C63" w:rsidRDefault="00936A14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76479C" w:rsidRPr="007E3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ஆன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த்ரேத்யு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ஜன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6479C"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712F20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உப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ஊ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76479C" w:rsidRPr="006F5C63">
        <w:rPr>
          <w:rFonts w:ascii="Latha" w:hAnsi="Latha" w:cs="Latha"/>
          <w:sz w:val="28"/>
          <w:szCs w:val="28"/>
        </w:rPr>
        <w:t xml:space="preserve">( )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76479C" w:rsidRPr="006F5C63">
        <w:rPr>
          <w:rFonts w:ascii="Latha" w:hAnsi="Latha" w:cs="Latha"/>
          <w:sz w:val="28"/>
          <w:szCs w:val="28"/>
        </w:rPr>
        <w:t xml:space="preserve">--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76479C"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79C" w:rsidRPr="006F5C63">
        <w:rPr>
          <w:rFonts w:ascii="Latha" w:hAnsi="Latha" w:cs="Latha"/>
          <w:sz w:val="28"/>
          <w:szCs w:val="28"/>
        </w:rPr>
        <w:t xml:space="preserve">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6479C"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="0076479C" w:rsidRPr="006F5C63">
        <w:rPr>
          <w:rFonts w:ascii="Latha" w:hAnsi="Latha" w:cs="Latha"/>
          <w:sz w:val="28"/>
          <w:szCs w:val="28"/>
        </w:rPr>
        <w:t xml:space="preserve"> | 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="0076479C"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6479C"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6479C" w:rsidRPr="007E3E44">
        <w:rPr>
          <w:rFonts w:ascii="Latha" w:hAnsi="Latha" w:cs="Latha"/>
          <w:sz w:val="28"/>
          <w:szCs w:val="28"/>
        </w:rPr>
        <w:t xml:space="preserve"> |</w:t>
      </w:r>
      <w:r w:rsidR="003B19E4" w:rsidRPr="007E3E44">
        <w:rPr>
          <w:rFonts w:ascii="Latha" w:hAnsi="Latha" w:cs="Latha"/>
          <w:sz w:val="28"/>
          <w:szCs w:val="28"/>
        </w:rPr>
        <w:t>|</w:t>
      </w:r>
      <w:r w:rsidR="0076479C" w:rsidRPr="006F5C63">
        <w:rPr>
          <w:rFonts w:ascii="Latha" w:hAnsi="Latha" w:cs="Latha"/>
          <w:sz w:val="28"/>
          <w:szCs w:val="28"/>
        </w:rPr>
        <w:t xml:space="preserve"> </w:t>
      </w:r>
      <w:r w:rsidR="0076479C"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76479C"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6479C"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6479C"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76479C" w:rsidRPr="001763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6093D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15432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BEF0AF" w14:textId="76B88CF2" w:rsidR="001F659B" w:rsidRPr="004B7658" w:rsidRDefault="001F659B" w:rsidP="001F659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58">
        <w:rPr>
          <w:rFonts w:ascii="Latha" w:hAnsi="Latha" w:cs="Latha"/>
          <w:b/>
          <w:bCs/>
          <w:sz w:val="32"/>
          <w:szCs w:val="32"/>
        </w:rPr>
        <w:t>.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ல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 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6D19E7"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40564C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3245387" w14:textId="21041CAC" w:rsidR="001F659B" w:rsidRPr="004B7658" w:rsidRDefault="001F659B" w:rsidP="001F659B">
      <w:pPr>
        <w:rPr>
          <w:rFonts w:ascii="Latha" w:hAnsi="Latha" w:cs="Latha"/>
          <w:sz w:val="28"/>
          <w:szCs w:val="28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40564C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4B7658">
        <w:rPr>
          <w:rFonts w:ascii="BRH Devanagari Extra" w:hAnsi="BRH Devanagari Extra" w:cs="Latha"/>
          <w:b/>
          <w:sz w:val="36"/>
          <w:szCs w:val="28"/>
        </w:rPr>
        <w:t>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</w:t>
      </w:r>
      <w:r w:rsidRPr="004B7658">
        <w:rPr>
          <w:rFonts w:ascii="Latha" w:hAnsi="Latha" w:cs="Latha"/>
          <w:sz w:val="28"/>
          <w:szCs w:val="28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7658">
        <w:rPr>
          <w:rFonts w:ascii="Latha" w:hAnsi="Latha" w:cs="Latha"/>
          <w:b/>
          <w:bCs/>
          <w:sz w:val="32"/>
          <w:szCs w:val="32"/>
        </w:rPr>
        <w:t>(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B7658">
        <w:rPr>
          <w:rFonts w:ascii="Latha" w:hAnsi="Latha" w:cs="Latha"/>
          <w:b/>
          <w:bCs/>
          <w:sz w:val="32"/>
          <w:szCs w:val="32"/>
        </w:rPr>
        <w:t>)</w:t>
      </w:r>
      <w:r w:rsidRPr="004B7658">
        <w:rPr>
          <w:rFonts w:ascii="Latha" w:hAnsi="Latha" w:cs="Latha"/>
          <w:sz w:val="28"/>
          <w:szCs w:val="28"/>
        </w:rPr>
        <w:t xml:space="preserve"> </w:t>
      </w:r>
    </w:p>
    <w:p w14:paraId="23A50F60" w14:textId="280FFD9C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658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B7658">
        <w:rPr>
          <w:rFonts w:ascii="Latha" w:hAnsi="Latha" w:cs="Latha"/>
          <w:b/>
          <w:bCs/>
          <w:sz w:val="32"/>
          <w:szCs w:val="32"/>
        </w:rPr>
        <w:t>(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B7658">
        <w:rPr>
          <w:rFonts w:ascii="Latha" w:hAnsi="Latha" w:cs="Latha"/>
          <w:b/>
          <w:bCs/>
          <w:sz w:val="32"/>
          <w:szCs w:val="32"/>
        </w:rPr>
        <w:t>)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67019A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="007E3E44"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="00B57BB1" w:rsidRPr="004B76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7658">
        <w:rPr>
          <w:rFonts w:ascii="BRH Devanagari Extra" w:hAnsi="BRH Devanagari Extra" w:cs="Latha"/>
          <w:b/>
          <w:sz w:val="36"/>
          <w:szCs w:val="28"/>
        </w:rPr>
        <w:t>Å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னி</w:t>
      </w:r>
      <w:r w:rsidR="00B57BB1" w:rsidRPr="004B7658">
        <w:rPr>
          <w:rFonts w:ascii="Latha" w:hAnsi="Latha" w:cs="Latha"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B76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7BB1" w:rsidRPr="004B765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4B7658">
        <w:rPr>
          <w:rFonts w:ascii="BRH Tamil Tab Extra" w:hAnsi="BRH Tamil Tab Extra" w:cs="Latha"/>
          <w:b/>
          <w:sz w:val="36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7658">
        <w:rPr>
          <w:rFonts w:ascii="Latha" w:hAnsi="Latha" w:cs="Latha"/>
          <w:sz w:val="28"/>
          <w:szCs w:val="28"/>
        </w:rPr>
        <w:t xml:space="preserve">-  [  ]   </w:t>
      </w:r>
      <w:r w:rsidRPr="004B765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E4BAB99" w14:textId="77777777" w:rsidR="006C134B" w:rsidRDefault="006C134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02CF46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D656DE" w14:textId="77777777" w:rsidR="0076479C" w:rsidRPr="001763F1" w:rsidRDefault="0076479C" w:rsidP="007647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6D41">
        <w:rPr>
          <w:rFonts w:ascii="Latha" w:hAnsi="Latha" w:cs="Latha"/>
          <w:b/>
          <w:bCs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ஔ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F3D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F3D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3DB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ஹௌ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75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8575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8575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CF637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2274D0E" w14:textId="429C7CF2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568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3B8B" w:rsidRPr="007568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EC5" w:rsidRPr="0075688F">
        <w:rPr>
          <w:rFonts w:ascii="Latha" w:hAnsi="Latha" w:cs="Latha"/>
          <w:b/>
          <w:bCs/>
          <w:sz w:val="28"/>
          <w:szCs w:val="28"/>
        </w:rPr>
        <w:t>.</w:t>
      </w:r>
      <w:r w:rsidR="00051EC5"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</w:t>
      </w:r>
      <w:r w:rsidRPr="0075688F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78C3EBD9" w14:textId="77777777" w:rsidR="001F659B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3BD4E7" w14:textId="1EB0032D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68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68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ஶ்</w:t>
      </w:r>
      <w:r w:rsidR="008B3B8B" w:rsidRPr="0075688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ய</w:t>
      </w:r>
      <w:r w:rsidRPr="007568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688F">
        <w:rPr>
          <w:rFonts w:ascii="BRH Tamil Tab Extra" w:hAnsi="BRH Tamil Tab Extra" w:cs="Latha"/>
          <w:b/>
          <w:sz w:val="36"/>
          <w:szCs w:val="28"/>
        </w:rPr>
        <w:t>†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5688F">
        <w:rPr>
          <w:rFonts w:ascii="BRH Tamil Tab Extra" w:hAnsi="BRH Tamil Tab Extra" w:cs="Latha"/>
          <w:b/>
          <w:sz w:val="36"/>
          <w:szCs w:val="28"/>
        </w:rPr>
        <w:t>…</w:t>
      </w:r>
      <w:r w:rsidRPr="0075688F">
        <w:rPr>
          <w:rFonts w:ascii="Latha" w:hAnsi="Latha" w:cs="Latha"/>
          <w:sz w:val="28"/>
          <w:szCs w:val="28"/>
        </w:rPr>
        <w:t xml:space="preserve"> 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688F">
        <w:rPr>
          <w:rFonts w:ascii="BRH Tamil Tab Extra" w:hAnsi="BRH Tamil Tab Extra" w:cs="Latha"/>
          <w:b/>
          <w:sz w:val="36"/>
          <w:szCs w:val="28"/>
        </w:rPr>
        <w:t>‡</w:t>
      </w:r>
      <w:r w:rsidRPr="007568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68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688F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5635925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5F8EE5" w14:textId="0EB18FF7" w:rsidR="0076479C" w:rsidRDefault="0076479C" w:rsidP="0076479C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ர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7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ஶ்</w:t>
      </w:r>
      <w:r w:rsidR="008B3B8B" w:rsidRPr="004B765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ய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ம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2"/>
          <w:szCs w:val="28"/>
        </w:rPr>
        <w:t>…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7658">
        <w:rPr>
          <w:rFonts w:ascii="BRH Tamil Tab Extra" w:hAnsi="BRH Tamil Tab Extra" w:cs="Latha"/>
          <w:b/>
          <w:sz w:val="36"/>
          <w:szCs w:val="28"/>
        </w:rPr>
        <w:t>†</w:t>
      </w:r>
      <w:r w:rsidRPr="004B7658">
        <w:rPr>
          <w:rFonts w:ascii="Latha" w:hAnsi="Latha" w:cs="Latha"/>
          <w:sz w:val="28"/>
          <w:szCs w:val="28"/>
        </w:rPr>
        <w:t xml:space="preserve">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B7658">
        <w:rPr>
          <w:rFonts w:ascii="Latha" w:hAnsi="Latha" w:cs="Latha"/>
          <w:sz w:val="28"/>
          <w:szCs w:val="28"/>
        </w:rPr>
        <w:t xml:space="preserve">-- 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65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7658">
        <w:rPr>
          <w:rFonts w:ascii="BRH Tamil Tab Extra" w:hAnsi="BRH Tamil Tab Extra" w:cs="Latha"/>
          <w:b/>
          <w:sz w:val="36"/>
          <w:szCs w:val="28"/>
        </w:rPr>
        <w:t>‡</w:t>
      </w:r>
      <w:r w:rsidRPr="004B76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658">
        <w:rPr>
          <w:rFonts w:ascii="Latha" w:hAnsi="Latha" w:cs="Latha"/>
          <w:sz w:val="28"/>
          <w:szCs w:val="28"/>
        </w:rPr>
        <w:t xml:space="preserve">| </w:t>
      </w:r>
      <w:r w:rsidRPr="004B765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7658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FF9D8B6" w14:textId="77777777" w:rsidR="0076479C" w:rsidRPr="006F5C63" w:rsidRDefault="0076479C" w:rsidP="0076479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EFB78B6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த்யேத்யப்ர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2B99B" w14:textId="77777777" w:rsidR="00FA5731" w:rsidRDefault="00FA573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740D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B6EF6D5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E3E44">
        <w:rPr>
          <w:rFonts w:ascii="Latha" w:hAnsi="Latha" w:cs="Latha"/>
          <w:sz w:val="28"/>
          <w:szCs w:val="28"/>
          <w:lang w:bidi="ta-IN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B001FD8" w14:textId="77777777" w:rsidR="001F659B" w:rsidRDefault="001F659B" w:rsidP="001F659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E3E44">
        <w:rPr>
          <w:rFonts w:ascii="Latha" w:hAnsi="Latha" w:cs="Latha"/>
          <w:sz w:val="28"/>
          <w:szCs w:val="28"/>
          <w:lang w:bidi="ta-IN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</w:p>
    <w:p w14:paraId="4ED292D6" w14:textId="79BB1A2D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</w:t>
      </w:r>
      <w:r w:rsidR="00592103"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</w:rPr>
        <w:t>.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0F4AA6">
        <w:rPr>
          <w:rFonts w:ascii="Latha" w:hAnsi="Latha" w:cs="Latha"/>
          <w:sz w:val="28"/>
          <w:szCs w:val="28"/>
        </w:rPr>
        <w:t>.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F57EED6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72727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9D25B4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47BC3D56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269D3" w:rsidRPr="007E3E4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1B89E902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அ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="007E3E44"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E3E44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14BCA043" w14:textId="29E7153C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="007E3E44"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="007E3E44"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</w:t>
      </w:r>
      <w:r w:rsidR="00AC1E26" w:rsidRPr="000F4A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6">
        <w:rPr>
          <w:rFonts w:ascii="Latha" w:hAnsi="Latha" w:cs="Latha"/>
          <w:sz w:val="28"/>
          <w:szCs w:val="28"/>
        </w:rPr>
        <w:t xml:space="preserve">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6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>.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5CD61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B8E59EB" w14:textId="5E5B84AF" w:rsidR="007E3E44" w:rsidRDefault="001F659B" w:rsidP="001F659B">
      <w:pPr>
        <w:rPr>
          <w:rFonts w:ascii="Latha" w:hAnsi="Latha" w:cs="Latha"/>
          <w:sz w:val="28"/>
          <w:szCs w:val="28"/>
        </w:rPr>
      </w:pPr>
      <w:r w:rsidRPr="002A21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="00D20867" w:rsidRPr="002A21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ன்</w:t>
      </w:r>
      <w:r w:rsidR="00CA5200"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="00CA5200" w:rsidRPr="002A2153">
        <w:rPr>
          <w:rFonts w:ascii="Latha" w:hAnsi="Latha" w:cs="Latha"/>
          <w:b/>
          <w:sz w:val="36"/>
          <w:szCs w:val="28"/>
        </w:rPr>
        <w:t>.</w:t>
      </w:r>
      <w:r w:rsidRPr="002A2153">
        <w:rPr>
          <w:rFonts w:ascii="Latha" w:hAnsi="Latha" w:cs="Latha"/>
          <w:sz w:val="28"/>
          <w:szCs w:val="28"/>
          <w:cs/>
          <w:lang w:bidi="ta-IN"/>
        </w:rPr>
        <w:t xml:space="preserve"> யன்ன ஸ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</w:rPr>
        <w:t>-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20867" w:rsidRPr="002A215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153">
        <w:rPr>
          <w:rFonts w:ascii="BRH Devanagari Extra" w:hAnsi="BRH Devanagari Extra" w:cs="Latha"/>
          <w:b/>
          <w:sz w:val="36"/>
          <w:szCs w:val="28"/>
        </w:rPr>
        <w:t>Å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F1C683B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5FD793CC" w14:textId="6A4C5534" w:rsidR="0076479C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ஹ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</w:t>
      </w:r>
      <w:r w:rsidR="00D20867" w:rsidRPr="002A215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யாந் நி</w:t>
      </w:r>
      <w:r w:rsidR="00D20867" w:rsidRPr="002A215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1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7E3E44">
        <w:rPr>
          <w:rFonts w:ascii="Latha" w:hAnsi="Latha" w:cs="Latha"/>
          <w:b/>
          <w:bCs/>
          <w:sz w:val="28"/>
          <w:szCs w:val="28"/>
        </w:rPr>
        <w:t>( )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="00CA52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C4DD65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3E022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585A31D2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7362B5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4299D0C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1B7A932E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தரீத்யு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86CF991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7AF0FD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ஏ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( ) |</w:t>
      </w:r>
      <w:r w:rsidR="00CA52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E53C3" w14:textId="77777777" w:rsidR="00CA5200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4E03856" w14:textId="77777777" w:rsidR="001F659B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DDDC36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255DA75" w14:textId="77777777" w:rsidR="001F659B" w:rsidRDefault="001F659B" w:rsidP="001F659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CA5200"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="00CA5200" w:rsidRPr="007E3E44">
        <w:rPr>
          <w:rFonts w:ascii="Latha" w:hAnsi="Latha" w:cs="Latha"/>
          <w:b/>
          <w:sz w:val="36"/>
          <w:szCs w:val="28"/>
        </w:rPr>
        <w:t>.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 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809431D" w14:textId="6B6FCDBC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யத் த்ரிரு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6606EC6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68775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ஹானித்ய்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 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6007721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D5096F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="00D5096F"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8AFB27F" w14:textId="77777777" w:rsidR="0076479C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F6E15" w14:textId="77777777" w:rsidR="00AE6D41" w:rsidRDefault="00AE6D41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0EDB19" w14:textId="77777777" w:rsidR="00FA5731" w:rsidRPr="006F5C63" w:rsidRDefault="00FA5731" w:rsidP="00FA5731">
      <w:pPr>
        <w:pStyle w:val="NoSpacing"/>
      </w:pPr>
    </w:p>
    <w:p w14:paraId="3BF7FBCA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834695" w14:textId="2BA3F909" w:rsidR="001F659B" w:rsidRDefault="001F659B" w:rsidP="001F659B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2A21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த்ரங் க்ஷி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ப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9DB" w:rsidRPr="002A21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2153">
        <w:rPr>
          <w:rFonts w:ascii="BRH Tamil Tab Extra" w:hAnsi="BRH Tamil Tab Extra" w:cs="Latha"/>
          <w:b/>
          <w:sz w:val="36"/>
          <w:szCs w:val="28"/>
        </w:rPr>
        <w:t>‡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9DB" w:rsidRPr="002A21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21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2A2153">
        <w:rPr>
          <w:rFonts w:ascii="Latha" w:hAnsi="Latha" w:cs="Latha"/>
          <w:sz w:val="28"/>
          <w:szCs w:val="28"/>
        </w:rPr>
        <w:t xml:space="preserve"> 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2A2153">
        <w:rPr>
          <w:rFonts w:ascii="BRH Tamil Tab Extra" w:hAnsi="BRH Tamil Tab Extra" w:cs="Latha"/>
          <w:b/>
          <w:sz w:val="36"/>
          <w:szCs w:val="28"/>
        </w:rPr>
        <w:t>…</w:t>
      </w:r>
      <w:r w:rsidRPr="002A2153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2A21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 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E377F92" w14:textId="77777777" w:rsidR="001F659B" w:rsidRDefault="001F659B" w:rsidP="001F659B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225DBC8" w14:textId="77777777" w:rsidR="00891C00" w:rsidRDefault="00891C00" w:rsidP="00FA5731">
      <w:pPr>
        <w:pStyle w:val="NoSpacing"/>
        <w:rPr>
          <w:lang w:bidi="ta-IN"/>
        </w:rPr>
      </w:pPr>
    </w:p>
    <w:p w14:paraId="416D560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8A4A9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65C9351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88C6C0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E1A48EC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16C7EE6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CE617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323E476" w14:textId="1B05E97F" w:rsidR="001F659B" w:rsidRPr="000F4AA6" w:rsidRDefault="001F659B" w:rsidP="001F659B">
      <w:pPr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="00CE09DB" w:rsidRPr="000F4A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ந்த்யுத் புமா</w:t>
      </w:r>
      <w:proofErr w:type="spellStart"/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</w:p>
    <w:p w14:paraId="03005B96" w14:textId="77777777" w:rsidR="001F659B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</w:rPr>
        <w:t>-</w:t>
      </w:r>
    </w:p>
    <w:p w14:paraId="3FC63F5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379C3A1" w14:textId="345D0F7E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E09DB"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9DB"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</w:rPr>
        <w:t>(  )</w:t>
      </w:r>
      <w:r w:rsidR="00CE09DB"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லந்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ஹ்யந்த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உ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="00891C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52D71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12AB3B" w14:textId="4A212F21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னேத்யவி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4AA6">
        <w:rPr>
          <w:rFonts w:ascii="Latha" w:hAnsi="Latha" w:cs="Latha"/>
          <w:sz w:val="28"/>
          <w:szCs w:val="28"/>
        </w:rPr>
        <w:t xml:space="preserve">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ம் இத்ய</w:t>
      </w:r>
      <w:r w:rsidR="004B619A"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Latha" w:hAnsi="Latha" w:cs="Latha"/>
          <w:sz w:val="28"/>
          <w:szCs w:val="28"/>
        </w:rPr>
        <w:t xml:space="preserve"> --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13FC568" w14:textId="77777777" w:rsidR="006C134B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68511DA" w14:textId="77777777" w:rsidR="0076479C" w:rsidRPr="006F5C63" w:rsidRDefault="0076479C" w:rsidP="006C134B">
      <w:pPr>
        <w:tabs>
          <w:tab w:val="left" w:pos="8550"/>
        </w:tabs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A0AC7B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</w:p>
    <w:p w14:paraId="2A9B8F91" w14:textId="77777777" w:rsidR="007E3E44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CDF8558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160B4861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உ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2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|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3E44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</w:rPr>
        <w:t xml:space="preserve"> |</w:t>
      </w:r>
      <w:r w:rsidR="00891C00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68AF" w14:textId="7DB467D2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A36DF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A36DF" w:rsidRPr="000F4A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F4AA6">
        <w:rPr>
          <w:rFonts w:ascii="Latha" w:hAnsi="Latha" w:cs="Latha"/>
          <w:b/>
          <w:bCs/>
          <w:sz w:val="28"/>
          <w:szCs w:val="28"/>
        </w:rPr>
        <w:t>)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F4AA6"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0F4AA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90EB4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49FA7C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C3697"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BF3C5EB" w14:textId="77777777" w:rsidR="00FA5731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CBFA8" w14:textId="77777777" w:rsidR="00FA5731" w:rsidRDefault="001F659B" w:rsidP="001F659B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</w:p>
    <w:p w14:paraId="68517076" w14:textId="7777777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731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754564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7FB658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8316CC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70E7F3A" w14:textId="1B2C1A10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A36DF" w:rsidRPr="000F4A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4AA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AA6">
        <w:rPr>
          <w:rFonts w:ascii="Latha" w:hAnsi="Latha" w:cs="Latha"/>
          <w:sz w:val="28"/>
          <w:szCs w:val="28"/>
          <w:lang w:bidi="ta-IN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36DF" w:rsidRPr="000F4A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 ஶ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233BC3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C89C9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7C2D1EEE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A087FE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31EB879" w14:textId="77777777" w:rsidR="004B631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C97DCB7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1B64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456AD09" w14:textId="43168CEA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512" w:rsidRPr="000F4A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6">
        <w:rPr>
          <w:rFonts w:ascii="BRH Devanagari Extra" w:hAnsi="BRH Devanagari Extra" w:cs="Latha"/>
          <w:b/>
          <w:sz w:val="36"/>
          <w:szCs w:val="28"/>
        </w:rPr>
        <w:t>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FA5731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7C3906B6" w14:textId="5328D049" w:rsidR="001F659B" w:rsidRPr="000F4AA6" w:rsidRDefault="001F659B" w:rsidP="001F659B">
      <w:pPr>
        <w:rPr>
          <w:rFonts w:ascii="Latha" w:hAnsi="Latha" w:cs="Latha"/>
          <w:sz w:val="28"/>
          <w:szCs w:val="28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512" w:rsidRPr="000F4A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6">
        <w:rPr>
          <w:rFonts w:ascii="BRH Devanagari Extra" w:hAnsi="BRH Devanagari Extra" w:cs="Latha"/>
          <w:b/>
          <w:sz w:val="36"/>
          <w:szCs w:val="28"/>
        </w:rPr>
        <w:t>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4AA6">
        <w:rPr>
          <w:rFonts w:ascii="BRH Devanagari Extra" w:hAnsi="BRH Devanagari Extra" w:cs="Latha"/>
          <w:b/>
          <w:sz w:val="36"/>
          <w:szCs w:val="28"/>
        </w:rPr>
        <w:t>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2C36928" w14:textId="5FCB7435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F4A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0F4A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="00850512" w:rsidRPr="000F4A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4AA6">
        <w:rPr>
          <w:rFonts w:ascii="Latha" w:hAnsi="Latha" w:cs="Latha"/>
          <w:sz w:val="28"/>
          <w:szCs w:val="28"/>
        </w:rPr>
        <w:t xml:space="preserve">-  [  ]   </w:t>
      </w:r>
      <w:r w:rsidRPr="000F4AA6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DA5F2E2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3894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9B5C2A">
        <w:rPr>
          <w:rFonts w:ascii="BRH Devanagari Extra" w:hAnsi="BRH Devanagari Extra" w:cs="Latha"/>
          <w:b/>
          <w:sz w:val="36"/>
          <w:szCs w:val="28"/>
        </w:rPr>
        <w:t>ò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B5C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F96B6C6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43EE8A12" w14:textId="35FF5D96" w:rsidR="0076479C" w:rsidRDefault="0076479C" w:rsidP="007647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="00935A67" w:rsidRPr="000F4AA6">
        <w:rPr>
          <w:rFonts w:ascii="Latha" w:hAnsi="Latha" w:cs="Latha"/>
          <w:sz w:val="28"/>
          <w:szCs w:val="28"/>
          <w:cs/>
          <w:lang w:bidi="ta-IN"/>
        </w:rPr>
        <w:t>ங்</w:t>
      </w:r>
      <w:r w:rsidR="00935A67"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763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20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63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BEB30E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65E7E0E6" w14:textId="763EF8A7" w:rsidR="001F659B" w:rsidRDefault="001F659B" w:rsidP="001F659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 நாவி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தான் நிர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தைர்வை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E42BC6" w:rsidRPr="000F4AA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F4AA6">
        <w:rPr>
          <w:rFonts w:ascii="Latha" w:hAnsi="Latha" w:cs="Latha"/>
          <w:sz w:val="28"/>
          <w:szCs w:val="28"/>
        </w:rPr>
        <w:t>-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42BC6" w:rsidRPr="000F4A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AA6">
        <w:rPr>
          <w:rFonts w:ascii="BRH Devanagari Extra" w:hAnsi="BRH Devanagari Extra" w:cs="Latha"/>
          <w:b/>
          <w:sz w:val="36"/>
          <w:szCs w:val="28"/>
        </w:rPr>
        <w:t>ÅÅ</w:t>
      </w:r>
      <w:r w:rsidRPr="000F4AA6">
        <w:rPr>
          <w:rFonts w:ascii="Latha" w:hAnsi="Latha" w:cs="Latha"/>
          <w:sz w:val="28"/>
          <w:szCs w:val="28"/>
        </w:rPr>
        <w:t>*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ணம் குருதே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0F4AA6">
        <w:rPr>
          <w:rFonts w:ascii="Latha" w:hAnsi="Latha" w:cs="Latha"/>
          <w:sz w:val="28"/>
          <w:szCs w:val="28"/>
        </w:rPr>
        <w:t xml:space="preserve">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F4A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AA6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4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100E9A"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E3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E44">
        <w:rPr>
          <w:rFonts w:ascii="Latha" w:hAnsi="Latha" w:cs="Latha"/>
          <w:sz w:val="28"/>
          <w:szCs w:val="28"/>
        </w:rPr>
        <w:t>-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E44">
        <w:rPr>
          <w:rFonts w:ascii="BRH Tamil Tab Extra" w:hAnsi="BRH Tamil Tab Extra" w:cs="Latha"/>
          <w:b/>
          <w:sz w:val="36"/>
          <w:szCs w:val="28"/>
        </w:rPr>
        <w:t>†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3E44">
        <w:rPr>
          <w:rFonts w:ascii="BRH Tamil Tab Extra" w:hAnsi="BRH Tamil Tab Extra" w:cs="Latha"/>
          <w:b/>
          <w:sz w:val="36"/>
          <w:szCs w:val="28"/>
        </w:rPr>
        <w:t>…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32065" w:rsidRPr="007E3E44">
        <w:rPr>
          <w:rFonts w:ascii="Latha" w:hAnsi="Latha" w:cs="Latha"/>
          <w:sz w:val="28"/>
          <w:szCs w:val="28"/>
          <w:lang w:bidi="ta-IN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|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BABB5F8" w14:textId="77777777" w:rsidR="004B6313" w:rsidRDefault="004B6313" w:rsidP="00D32065">
      <w:pPr>
        <w:pStyle w:val="NoSpacing"/>
        <w:rPr>
          <w:lang w:bidi="ta-IN"/>
        </w:rPr>
      </w:pPr>
    </w:p>
    <w:p w14:paraId="55709979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C93F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3F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3FF3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BCA181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6E8CB6F0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ண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275316AA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உ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39994CCD" w14:textId="4515501B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t>அ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F5C63">
        <w:rPr>
          <w:rFonts w:ascii="Latha" w:hAnsi="Latha" w:cs="Latha"/>
          <w:sz w:val="28"/>
          <w:szCs w:val="28"/>
        </w:rPr>
        <w:t>--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42BC6" w:rsidRPr="000F4AA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ஆ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4AA6">
        <w:rPr>
          <w:rFonts w:ascii="Latha" w:hAnsi="Latha" w:cs="Latha"/>
          <w:sz w:val="28"/>
          <w:szCs w:val="28"/>
        </w:rPr>
        <w:t xml:space="preserve">|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ஆ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ண</w:t>
      </w:r>
      <w:r w:rsidRPr="000F4AA6">
        <w:rPr>
          <w:rFonts w:ascii="BRH Tamil Tab Extra" w:hAnsi="BRH Tamil Tab Extra" w:cs="Latha"/>
          <w:b/>
          <w:sz w:val="32"/>
          <w:szCs w:val="28"/>
        </w:rPr>
        <w:t>…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F4AA6">
        <w:rPr>
          <w:rFonts w:ascii="BRH Tamil Tab Extra" w:hAnsi="BRH Tamil Tab Extra" w:cs="Latha"/>
          <w:b/>
          <w:sz w:val="36"/>
          <w:szCs w:val="28"/>
        </w:rPr>
        <w:t>‡</w:t>
      </w:r>
      <w:r w:rsidRPr="000F4AA6">
        <w:rPr>
          <w:rFonts w:ascii="Latha" w:hAnsi="Latha" w:cs="Latha"/>
          <w:sz w:val="28"/>
          <w:szCs w:val="28"/>
        </w:rPr>
        <w:t xml:space="preserve"> -- </w:t>
      </w:r>
      <w:r w:rsidRPr="000F4AA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F4AA6">
        <w:rPr>
          <w:rFonts w:ascii="BRH Tamil Tab Extra" w:hAnsi="BRH Tamil Tab Extra" w:cs="Latha"/>
          <w:b/>
          <w:sz w:val="36"/>
          <w:szCs w:val="28"/>
        </w:rPr>
        <w:t>†</w:t>
      </w:r>
      <w:r w:rsidRPr="000F4A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F4AA6">
        <w:rPr>
          <w:rFonts w:ascii="Latha" w:hAnsi="Latha" w:cs="Latha"/>
          <w:sz w:val="28"/>
          <w:szCs w:val="28"/>
        </w:rPr>
        <w:t>|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49243488" w14:textId="77777777" w:rsidR="0076479C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6F5C63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ஏ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F5C63">
        <w:rPr>
          <w:rFonts w:ascii="Latha" w:hAnsi="Latha" w:cs="Latha"/>
          <w:sz w:val="28"/>
          <w:szCs w:val="28"/>
        </w:rPr>
        <w:t xml:space="preserve">| </w:t>
      </w:r>
    </w:p>
    <w:p w14:paraId="0D001A01" w14:textId="77777777" w:rsidR="0076479C" w:rsidRPr="006F5C63" w:rsidRDefault="0076479C" w:rsidP="0076479C">
      <w:pPr>
        <w:spacing w:line="264" w:lineRule="auto"/>
        <w:rPr>
          <w:rFonts w:ascii="Latha" w:hAnsi="Latha" w:cs="Latha"/>
          <w:sz w:val="28"/>
          <w:szCs w:val="28"/>
        </w:rPr>
      </w:pPr>
      <w:r w:rsidRPr="00553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F5C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F5C63">
        <w:rPr>
          <w:rFonts w:ascii="Latha" w:hAnsi="Latha" w:cs="Latha"/>
          <w:sz w:val="28"/>
          <w:szCs w:val="28"/>
        </w:rPr>
        <w:t xml:space="preserve">( )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பாங்க்த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க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F5C63">
        <w:rPr>
          <w:rFonts w:ascii="Latha" w:hAnsi="Latha" w:cs="Latha"/>
          <w:sz w:val="28"/>
          <w:szCs w:val="28"/>
        </w:rPr>
        <w:t xml:space="preserve">--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53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ஶ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5C2A">
        <w:rPr>
          <w:rFonts w:ascii="BRH Tamil Tab Extra" w:hAnsi="BRH Tamil Tab Extra" w:cs="Latha"/>
          <w:b/>
          <w:sz w:val="36"/>
          <w:szCs w:val="28"/>
        </w:rPr>
        <w:t>‡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60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ஆ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5C63">
        <w:rPr>
          <w:rFonts w:ascii="Latha" w:hAnsi="Latha" w:cs="Latha"/>
          <w:sz w:val="28"/>
          <w:szCs w:val="28"/>
        </w:rPr>
        <w:t xml:space="preserve">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ய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| 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9B5C2A">
        <w:rPr>
          <w:rFonts w:ascii="BRH Tamil Tab Extra" w:hAnsi="BRH Tamil Tab Extra" w:cs="Latha"/>
          <w:b/>
          <w:sz w:val="32"/>
          <w:szCs w:val="28"/>
        </w:rPr>
        <w:t>…</w:t>
      </w:r>
      <w:r w:rsidRPr="006F5C6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B5C2A">
        <w:rPr>
          <w:rFonts w:ascii="BRH Tamil Tab Extra" w:hAnsi="BRH Tamil Tab Extra" w:cs="Latha"/>
          <w:b/>
          <w:sz w:val="36"/>
          <w:szCs w:val="28"/>
        </w:rPr>
        <w:t>†</w:t>
      </w:r>
      <w:r w:rsidRPr="006F5C63">
        <w:rPr>
          <w:rFonts w:ascii="Latha" w:hAnsi="Latha" w:cs="Latha"/>
          <w:sz w:val="28"/>
          <w:szCs w:val="28"/>
        </w:rPr>
        <w:t xml:space="preserve"> </w:t>
      </w:r>
    </w:p>
    <w:p w14:paraId="57F24E9C" w14:textId="77777777" w:rsidR="0076479C" w:rsidRPr="001763F1" w:rsidRDefault="0076479C" w:rsidP="0076479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பாங்க்த </w:t>
      </w:r>
      <w:r w:rsidRPr="007E3E44">
        <w:rPr>
          <w:rFonts w:ascii="Latha" w:hAnsi="Latha" w:cs="Latha"/>
          <w:sz w:val="28"/>
          <w:szCs w:val="28"/>
        </w:rPr>
        <w:t xml:space="preserve">-- </w:t>
      </w:r>
      <w:r w:rsidRPr="007E3E4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E3E44">
        <w:rPr>
          <w:rFonts w:ascii="Latha" w:hAnsi="Latha" w:cs="Latha"/>
          <w:sz w:val="28"/>
          <w:szCs w:val="28"/>
        </w:rPr>
        <w:t>|</w:t>
      </w:r>
      <w:r w:rsidR="00D32065" w:rsidRPr="007E3E44">
        <w:rPr>
          <w:rFonts w:ascii="Latha" w:hAnsi="Latha" w:cs="Latha"/>
          <w:sz w:val="28"/>
          <w:szCs w:val="28"/>
        </w:rPr>
        <w:t>|</w:t>
      </w:r>
      <w:r w:rsidRPr="007E3E44">
        <w:rPr>
          <w:rFonts w:ascii="Latha" w:hAnsi="Latha" w:cs="Latha"/>
          <w:sz w:val="28"/>
          <w:szCs w:val="28"/>
        </w:rPr>
        <w:t xml:space="preserve"> 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3E4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E3E4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BEA3FF" w14:textId="77777777" w:rsidR="001F659B" w:rsidRDefault="001F659B" w:rsidP="001F659B">
      <w:pPr>
        <w:rPr>
          <w:rFonts w:ascii="Lucida Handwriting" w:hAnsi="Lucida Handwriting" w:cs="Latha"/>
          <w:b/>
          <w:bCs/>
          <w:sz w:val="32"/>
          <w:szCs w:val="32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A621A2" w14:textId="77777777" w:rsidR="001F659B" w:rsidRPr="00165957" w:rsidRDefault="001F659B" w:rsidP="00DE344F">
      <w:pPr>
        <w:pStyle w:val="NoSpacing"/>
      </w:pPr>
    </w:p>
    <w:p w14:paraId="6965464D" w14:textId="77777777" w:rsidR="001F659B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6D46DAF3" w14:textId="003ECB82" w:rsidR="001F659B" w:rsidRPr="006820C4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F4AA6">
        <w:rPr>
          <w:rFonts w:ascii="Latha" w:hAnsi="Latha" w:cs="Latha"/>
          <w:b/>
          <w:bCs/>
          <w:sz w:val="28"/>
          <w:szCs w:val="28"/>
        </w:rPr>
        <w:t>(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F4A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810D1B" w:rsidRPr="000F4A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F4AA6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0D1B" w:rsidRPr="000F4A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4A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0F4A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F4A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4AA6">
        <w:rPr>
          <w:rFonts w:ascii="Latha" w:hAnsi="Latha" w:cs="Latha"/>
          <w:b/>
          <w:bCs/>
          <w:sz w:val="28"/>
          <w:szCs w:val="28"/>
        </w:rPr>
        <w:t>-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24A9A75" w14:textId="77777777" w:rsidR="001F659B" w:rsidRDefault="001F659B" w:rsidP="00DE344F">
      <w:pPr>
        <w:pStyle w:val="NoSpacing"/>
        <w:rPr>
          <w:lang w:bidi="ta-IN"/>
        </w:rPr>
      </w:pPr>
    </w:p>
    <w:p w14:paraId="13144FDA" w14:textId="77777777" w:rsidR="006C134B" w:rsidRPr="0004257B" w:rsidRDefault="006C134B" w:rsidP="00DE344F">
      <w:pPr>
        <w:pStyle w:val="NoSpacing"/>
        <w:rPr>
          <w:lang w:bidi="ta-IN"/>
        </w:rPr>
      </w:pPr>
    </w:p>
    <w:p w14:paraId="0D480D67" w14:textId="77777777" w:rsidR="001F659B" w:rsidRPr="006820C4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2036EC88" w14:textId="77777777" w:rsidR="001F659B" w:rsidRDefault="001F659B" w:rsidP="00DE344F">
      <w:pPr>
        <w:pStyle w:val="NoSpacing"/>
      </w:pPr>
    </w:p>
    <w:p w14:paraId="761CD526" w14:textId="77777777" w:rsidR="006C134B" w:rsidRPr="0004257B" w:rsidRDefault="006C134B" w:rsidP="00DE344F">
      <w:pPr>
        <w:pStyle w:val="NoSpacing"/>
      </w:pPr>
    </w:p>
    <w:p w14:paraId="4B2A1867" w14:textId="77777777" w:rsidR="001F659B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8F6FC2A" w14:textId="77777777" w:rsidR="001F659B" w:rsidRPr="006820C4" w:rsidRDefault="001F659B" w:rsidP="001F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3748BE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26349B72" w14:textId="77777777" w:rsidR="0011661D" w:rsidRDefault="0011661D" w:rsidP="001F659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B3C2321" w14:textId="77777777" w:rsidR="001F659B" w:rsidRPr="00D0371E" w:rsidRDefault="001F659B" w:rsidP="001F659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03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D1C841A" w14:textId="77777777" w:rsidR="001F659B" w:rsidRDefault="001F659B" w:rsidP="001F659B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3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037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037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A04AE7E" w14:textId="77777777" w:rsidR="001F659B" w:rsidRDefault="001F659B" w:rsidP="0011661D">
      <w:pPr>
        <w:pStyle w:val="NoSpacing"/>
        <w:rPr>
          <w:lang w:bidi="ta-IN"/>
        </w:rPr>
      </w:pPr>
    </w:p>
    <w:p w14:paraId="10A6D179" w14:textId="77777777" w:rsidR="0076479C" w:rsidRDefault="0076479C" w:rsidP="0011661D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6ABEBD2F" w14:textId="77777777" w:rsidR="001F659B" w:rsidRDefault="001F659B" w:rsidP="001F65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5– TS 6.5</w:t>
      </w:r>
    </w:p>
    <w:p w14:paraId="326CB70D" w14:textId="77777777" w:rsidR="001F659B" w:rsidRDefault="001F659B" w:rsidP="001F659B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659B" w:rsidRPr="00AF07A2" w14:paraId="1C2471D9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34AF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59B" w:rsidRPr="00AF07A2" w14:paraId="23B0D07E" w14:textId="77777777" w:rsidTr="008262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6CD194" w14:textId="77777777" w:rsidR="001F659B" w:rsidRPr="00AF07A2" w:rsidRDefault="001F659B" w:rsidP="001F6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13B2E51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59B" w:rsidRPr="00AF07A2" w14:paraId="753F9130" w14:textId="77777777" w:rsidTr="008262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CC146" w14:textId="77777777" w:rsidR="001F659B" w:rsidRPr="00AF07A2" w:rsidRDefault="001F659B" w:rsidP="001F6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2B1DAD2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659B" w:rsidRPr="00AF07A2" w14:paraId="26A02E9C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5737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BA77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426C5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</w:t>
            </w:r>
          </w:p>
        </w:tc>
      </w:tr>
      <w:tr w:rsidR="001F659B" w:rsidRPr="00AF07A2" w14:paraId="1AEFDCC3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D562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F1214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55E4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139</w:t>
            </w:r>
          </w:p>
        </w:tc>
      </w:tr>
      <w:tr w:rsidR="001F659B" w:rsidRPr="00AF07A2" w14:paraId="50782F22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4D338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5E5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110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</w:t>
            </w:r>
          </w:p>
        </w:tc>
      </w:tr>
      <w:tr w:rsidR="001F659B" w:rsidRPr="00AF07A2" w14:paraId="1B822280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51EAB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64E81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E702C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F659B" w:rsidRPr="00AF07A2" w14:paraId="18B56349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4C28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09B8F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C8E8B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1F659B" w:rsidRPr="00AF07A2" w14:paraId="320B3D4F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E9382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D873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2507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1F659B" w:rsidRPr="00AF07A2" w14:paraId="565D2F2A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BC947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590DF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37A07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169</w:t>
            </w:r>
          </w:p>
        </w:tc>
      </w:tr>
      <w:tr w:rsidR="001F659B" w:rsidRPr="00AF07A2" w14:paraId="62174A64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7492E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F4B44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75C93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1F659B" w:rsidRPr="00AF07A2" w14:paraId="304E584B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DA1C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540B6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0461C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</w:t>
            </w:r>
          </w:p>
        </w:tc>
      </w:tr>
      <w:tr w:rsidR="001F659B" w:rsidRPr="00AF07A2" w14:paraId="06A28C41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10F5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D6D6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FA69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168</w:t>
            </w:r>
          </w:p>
        </w:tc>
      </w:tr>
      <w:tr w:rsidR="001F659B" w:rsidRPr="00AF07A2" w14:paraId="0BA5164F" w14:textId="77777777" w:rsidTr="008262D3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41B4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50AF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82F8E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214</w:t>
            </w:r>
          </w:p>
        </w:tc>
      </w:tr>
      <w:tr w:rsidR="001F659B" w:rsidRPr="00AF07A2" w14:paraId="2DD9C45A" w14:textId="77777777" w:rsidTr="008262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F42" w14:textId="77777777" w:rsidR="001F659B" w:rsidRPr="00AF07A2" w:rsidRDefault="001F659B" w:rsidP="001F6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FE76A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7838" w14:textId="77777777" w:rsidR="001F659B" w:rsidRPr="00AF07A2" w:rsidRDefault="001F659B" w:rsidP="001F6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2150</w:t>
            </w:r>
          </w:p>
        </w:tc>
      </w:tr>
    </w:tbl>
    <w:p w14:paraId="164E7987" w14:textId="77777777" w:rsidR="001F659B" w:rsidRPr="00D0371E" w:rsidRDefault="001F659B" w:rsidP="001F659B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B98F8CC" w14:textId="77777777" w:rsidR="00396153" w:rsidRPr="00143D53" w:rsidRDefault="00396153" w:rsidP="0039615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68D9243" w14:textId="77777777" w:rsidR="00396153" w:rsidRPr="00143D53" w:rsidRDefault="00396153" w:rsidP="0039615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030DA3F" w14:textId="77777777" w:rsidR="00396153" w:rsidRPr="00F90B73" w:rsidRDefault="00396153" w:rsidP="0039615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D318EC8" w14:textId="77777777" w:rsidR="001F659B" w:rsidRPr="00165957" w:rsidRDefault="001F659B" w:rsidP="001F659B">
      <w:pPr>
        <w:rPr>
          <w:rFonts w:ascii="Latha" w:hAnsi="Latha" w:cs="Latha"/>
          <w:sz w:val="28"/>
          <w:szCs w:val="28"/>
        </w:rPr>
      </w:pPr>
    </w:p>
    <w:p w14:paraId="713F7E12" w14:textId="77777777" w:rsidR="003B25BE" w:rsidRPr="009E640A" w:rsidRDefault="003B25BE" w:rsidP="003B25BE">
      <w:pPr>
        <w:pStyle w:val="Heading2"/>
        <w:numPr>
          <w:ilvl w:val="1"/>
          <w:numId w:val="0"/>
        </w:numPr>
        <w:ind w:left="576" w:hanging="576"/>
        <w:rPr>
          <w:szCs w:val="32"/>
          <w:u w:val="single"/>
        </w:rPr>
      </w:pPr>
    </w:p>
    <w:p w14:paraId="2BD47CA4" w14:textId="77777777" w:rsidR="002D08C5" w:rsidRPr="003B25BE" w:rsidRDefault="002D08C5">
      <w:pPr>
        <w:rPr>
          <w:rFonts w:ascii="Latha" w:hAnsi="Latha" w:cs="Latha"/>
          <w:sz w:val="28"/>
          <w:szCs w:val="28"/>
        </w:rPr>
      </w:pPr>
    </w:p>
    <w:sectPr w:rsidR="002D08C5" w:rsidRPr="003B25BE" w:rsidSect="00C85154">
      <w:headerReference w:type="even" r:id="rId17"/>
      <w:headerReference w:type="default" r:id="rId18"/>
      <w:foot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4B9FA" w14:textId="77777777" w:rsidR="000A518C" w:rsidRDefault="000A518C" w:rsidP="003B25BE">
      <w:r>
        <w:separator/>
      </w:r>
    </w:p>
  </w:endnote>
  <w:endnote w:type="continuationSeparator" w:id="0">
    <w:p w14:paraId="77758EF3" w14:textId="77777777" w:rsidR="000A518C" w:rsidRDefault="000A518C" w:rsidP="003B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088FA" w14:textId="77777777" w:rsidR="009F28DB" w:rsidRDefault="009F28DB" w:rsidP="00AE6D41">
    <w:pPr>
      <w:pStyle w:val="Footer"/>
      <w:pBdr>
        <w:top w:val="single" w:sz="4" w:space="1" w:color="auto"/>
      </w:pBdr>
      <w:tabs>
        <w:tab w:val="left" w:pos="2554"/>
      </w:tabs>
      <w:jc w:val="right"/>
    </w:pPr>
    <w:proofErr w:type="gramStart"/>
    <w:r w:rsidRPr="001D7A6B">
      <w:rPr>
        <w:b/>
        <w:bCs/>
        <w:sz w:val="28"/>
        <w:szCs w:val="28"/>
      </w:rPr>
      <w:t>vedavms@gmail.com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proofErr w:type="gramEnd"/>
    <w:r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  <w:p w14:paraId="58B3CCF7" w14:textId="77777777" w:rsidR="009F28DB" w:rsidRDefault="009F2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6AC" w14:textId="77777777" w:rsidR="009F28DB" w:rsidRDefault="009F28DB" w:rsidP="00AE6D41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proofErr w:type="gramStart"/>
    <w:r>
      <w:rPr>
        <w:b/>
        <w:bCs/>
        <w:sz w:val="28"/>
        <w:szCs w:val="28"/>
      </w:rPr>
      <w:t>www.</w:t>
    </w:r>
    <w:r w:rsidRPr="001D7A6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</w:t>
    </w:r>
    <w:r>
      <w:rPr>
        <w:b/>
        <w:bCs/>
        <w:sz w:val="28"/>
        <w:szCs w:val="28"/>
      </w:rPr>
      <w:tab/>
    </w:r>
    <w:proofErr w:type="gramEnd"/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  <w:p w14:paraId="739499A1" w14:textId="77777777" w:rsidR="009F28DB" w:rsidRDefault="009F28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67CB" w14:textId="37313A81" w:rsidR="009F28DB" w:rsidRPr="00AE6D41" w:rsidRDefault="009F28DB" w:rsidP="00AE6D41">
    <w:pPr>
      <w:pStyle w:val="Footer"/>
      <w:pBdr>
        <w:top w:val="single" w:sz="4" w:space="1" w:color="auto"/>
      </w:pBdr>
      <w:rPr>
        <w:b/>
        <w:bCs/>
        <w:sz w:val="28"/>
        <w:szCs w:val="28"/>
      </w:rPr>
    </w:pPr>
    <w:r w:rsidRPr="00AE6D41">
      <w:rPr>
        <w:b/>
        <w:bCs/>
        <w:sz w:val="28"/>
        <w:szCs w:val="28"/>
      </w:rPr>
      <w:t xml:space="preserve">Version </w:t>
    </w:r>
    <w:r w:rsidR="0064526E">
      <w:rPr>
        <w:b/>
        <w:bCs/>
        <w:sz w:val="28"/>
        <w:szCs w:val="28"/>
      </w:rPr>
      <w:t>1.</w:t>
    </w:r>
    <w:r w:rsidRPr="00AE6D41">
      <w:rPr>
        <w:b/>
        <w:bCs/>
        <w:sz w:val="28"/>
        <w:szCs w:val="28"/>
      </w:rPr>
      <w:t>0</w:t>
    </w:r>
    <w:r w:rsidRPr="00AE6D41">
      <w:rPr>
        <w:b/>
        <w:bCs/>
        <w:sz w:val="28"/>
        <w:szCs w:val="28"/>
      </w:rPr>
      <w:tab/>
    </w:r>
    <w:r w:rsidRPr="00AE6D41">
      <w:rPr>
        <w:b/>
        <w:bCs/>
        <w:sz w:val="28"/>
        <w:szCs w:val="28"/>
      </w:rPr>
      <w:tab/>
    </w:r>
    <w:r w:rsidR="0064526E" w:rsidRPr="0064526E">
      <w:rPr>
        <w:b/>
        <w:bCs/>
        <w:color w:val="FF0000"/>
        <w:sz w:val="28"/>
        <w:szCs w:val="28"/>
      </w:rPr>
      <w:t>June/July</w:t>
    </w:r>
    <w:r w:rsidRPr="0064526E">
      <w:rPr>
        <w:b/>
        <w:bCs/>
        <w:color w:val="FF0000"/>
        <w:sz w:val="28"/>
        <w:szCs w:val="28"/>
      </w:rPr>
      <w:t xml:space="preserve"> 31,202</w:t>
    </w:r>
    <w:r w:rsidR="0064526E" w:rsidRPr="0064526E">
      <w:rPr>
        <w:b/>
        <w:bCs/>
        <w:color w:val="FF0000"/>
        <w:sz w:val="28"/>
        <w:szCs w:val="28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C096" w14:textId="77777777" w:rsidR="00AE6D41" w:rsidRDefault="00AE6D41" w:rsidP="00AE6D4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1D7A6B">
      <w:rPr>
        <w:b/>
        <w:bCs/>
        <w:sz w:val="28"/>
        <w:szCs w:val="28"/>
      </w:rPr>
      <w:t>vedavms@gmail.com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  <w:p w14:paraId="6F6E2E67" w14:textId="77777777" w:rsidR="00C85154" w:rsidRDefault="00C8515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1682" w14:textId="77777777" w:rsidR="00AE6D41" w:rsidRDefault="00AE6D41" w:rsidP="00AE6D41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proofErr w:type="gramStart"/>
    <w:r>
      <w:rPr>
        <w:b/>
        <w:bCs/>
        <w:sz w:val="28"/>
        <w:szCs w:val="28"/>
      </w:rPr>
      <w:t>www.</w:t>
    </w:r>
    <w:r w:rsidRPr="001D7A6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</w:t>
    </w:r>
    <w:r>
      <w:rPr>
        <w:b/>
        <w:bCs/>
        <w:sz w:val="28"/>
        <w:szCs w:val="28"/>
      </w:rPr>
      <w:tab/>
    </w:r>
    <w:proofErr w:type="gramEnd"/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  <w:p w14:paraId="2B4B59A9" w14:textId="77777777" w:rsidR="00C85154" w:rsidRDefault="00C8515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B89A" w14:textId="77777777" w:rsidR="00C85154" w:rsidRPr="00AE6D41" w:rsidRDefault="00AE6D41" w:rsidP="00AE6D41">
    <w:pPr>
      <w:pStyle w:val="Footer"/>
      <w:pBdr>
        <w:top w:val="single" w:sz="4" w:space="1" w:color="auto"/>
      </w:pBdr>
      <w:rPr>
        <w:b/>
        <w:bCs/>
        <w:sz w:val="28"/>
        <w:szCs w:val="28"/>
      </w:rPr>
    </w:pPr>
    <w:r w:rsidRPr="00AE6D41">
      <w:rPr>
        <w:b/>
        <w:bCs/>
        <w:sz w:val="28"/>
        <w:szCs w:val="28"/>
      </w:rPr>
      <w:t>Version 0.1</w:t>
    </w:r>
    <w:r w:rsidRPr="00AE6D41">
      <w:rPr>
        <w:b/>
        <w:bCs/>
        <w:sz w:val="28"/>
        <w:szCs w:val="28"/>
      </w:rPr>
      <w:tab/>
    </w:r>
    <w:r w:rsidRPr="00AE6D41">
      <w:rPr>
        <w:b/>
        <w:bCs/>
        <w:sz w:val="28"/>
        <w:szCs w:val="28"/>
      </w:rPr>
      <w:tab/>
      <w:t>March 31,2020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A6846" w14:textId="2ACAF9C0" w:rsidR="001D7A6B" w:rsidRDefault="001D7A6B" w:rsidP="00CB603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="00AE6D41">
      <w:rPr>
        <w:b/>
        <w:bCs/>
        <w:sz w:val="28"/>
        <w:szCs w:val="28"/>
      </w:rPr>
      <w:t>www.</w:t>
    </w:r>
    <w:r w:rsidRPr="001D7A6B">
      <w:rPr>
        <w:b/>
        <w:bCs/>
        <w:sz w:val="28"/>
        <w:szCs w:val="28"/>
      </w:rPr>
      <w:t>vedavms</w:t>
    </w:r>
    <w:r w:rsidR="00AE6D41"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 xml:space="preserve">  </w:t>
    </w:r>
    <w:r w:rsidR="00CB6036">
      <w:rPr>
        <w:b/>
        <w:bCs/>
        <w:sz w:val="28"/>
        <w:szCs w:val="28"/>
      </w:rPr>
      <w:t xml:space="preserve">                                       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E2CC9">
      <w:rPr>
        <w:b/>
        <w:bCs/>
        <w:noProof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48DA6" w14:textId="77777777" w:rsidR="000A518C" w:rsidRDefault="000A518C" w:rsidP="003B25BE">
      <w:r>
        <w:separator/>
      </w:r>
    </w:p>
  </w:footnote>
  <w:footnote w:type="continuationSeparator" w:id="0">
    <w:p w14:paraId="7DE75447" w14:textId="77777777" w:rsidR="000A518C" w:rsidRDefault="000A518C" w:rsidP="003B2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92E6" w14:textId="77777777" w:rsidR="009F28DB" w:rsidRDefault="009F28DB" w:rsidP="00AE6D4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870A" w14:textId="77777777" w:rsidR="009F28DB" w:rsidRPr="002C139D" w:rsidRDefault="009F28DB" w:rsidP="0099642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9379" w14:textId="77777777" w:rsidR="00C85154" w:rsidRDefault="00C85154" w:rsidP="00AE6D4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2C57" w14:textId="77777777" w:rsidR="00C85154" w:rsidRPr="002C139D" w:rsidRDefault="00C85154" w:rsidP="0099642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FF0D" w14:textId="77777777" w:rsidR="00C85154" w:rsidRPr="00AE6D41" w:rsidRDefault="00AE6D41" w:rsidP="00AE6D41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  <w:lang w:bidi="ta-IN"/>
      </w:rPr>
    </w:pPr>
    <w:r w:rsidRPr="00AE6D41">
      <w:rPr>
        <w:rFonts w:ascii="Latha" w:hAnsi="Latha" w:cs="Latha" w:hint="cs"/>
        <w:b/>
        <w:bCs/>
        <w:szCs w:val="24"/>
        <w:cs/>
        <w:lang w:bidi="ta-IN"/>
      </w:rPr>
      <w:t>பத</w:t>
    </w:r>
    <w:r w:rsidRPr="00AE6D41">
      <w:rPr>
        <w:b/>
        <w:bCs/>
        <w:position w:val="-12"/>
        <w:szCs w:val="24"/>
        <w:cs/>
      </w:rPr>
      <w:t>3</w:t>
    </w:r>
    <w:r w:rsidRPr="00AE6D41">
      <w:rPr>
        <w:rFonts w:ascii="Latha" w:hAnsi="Latha" w:cs="Latha" w:hint="cs"/>
        <w:b/>
        <w:bCs/>
        <w:szCs w:val="24"/>
        <w:cs/>
        <w:lang w:bidi="ta-IN"/>
      </w:rPr>
      <w:t xml:space="preserve"> பா</w:t>
    </w:r>
    <w:r w:rsidRPr="00AE6D41">
      <w:rPr>
        <w:rFonts w:ascii="Latha" w:hAnsi="Latha" w:cs="Latha"/>
        <w:b/>
        <w:bCs/>
        <w:szCs w:val="24"/>
        <w:cs/>
        <w:lang w:bidi="ta-IN"/>
      </w:rPr>
      <w:t>டே</w:t>
    </w:r>
    <w:r w:rsidRPr="00AE6D41">
      <w:rPr>
        <w:b/>
        <w:bCs/>
        <w:position w:val="-12"/>
        <w:szCs w:val="24"/>
        <w:cs/>
      </w:rPr>
      <w:t>2</w:t>
    </w:r>
    <w:r w:rsidRPr="00AE6D41">
      <w:rPr>
        <w:rFonts w:cs="Latha" w:hint="cs"/>
        <w:b/>
        <w:bCs/>
        <w:position w:val="-12"/>
        <w:szCs w:val="24"/>
        <w:cs/>
        <w:lang w:bidi="ta-IN"/>
      </w:rPr>
      <w:t xml:space="preserve"> </w:t>
    </w:r>
    <w:r w:rsidR="00C85154" w:rsidRPr="00AE6D41">
      <w:rPr>
        <w:rFonts w:ascii="Latha" w:hAnsi="Latha" w:cs="Latha" w:hint="cs"/>
        <w:b/>
        <w:bCs/>
        <w:szCs w:val="24"/>
        <w:cs/>
      </w:rPr>
      <w:t>ஷஷ்ட</w:t>
    </w:r>
    <w:r w:rsidR="00C85154" w:rsidRPr="00AE6D41">
      <w:rPr>
        <w:b/>
        <w:bCs/>
        <w:position w:val="-12"/>
        <w:szCs w:val="24"/>
        <w:cs/>
      </w:rPr>
      <w:t>2</w:t>
    </w:r>
    <w:r w:rsidR="00C85154" w:rsidRPr="00AE6D41">
      <w:rPr>
        <w:rFonts w:ascii="Latha" w:hAnsi="Latha" w:cs="Latha" w:hint="cs"/>
        <w:b/>
        <w:bCs/>
        <w:szCs w:val="24"/>
        <w:cs/>
      </w:rPr>
      <w:t>காண்டே</w:t>
    </w:r>
    <w:r w:rsidR="00C85154" w:rsidRPr="00AE6D41">
      <w:rPr>
        <w:b/>
        <w:bCs/>
        <w:position w:val="-12"/>
        <w:szCs w:val="24"/>
        <w:cs/>
      </w:rPr>
      <w:t>3</w:t>
    </w:r>
    <w:r w:rsidR="00C85154" w:rsidRPr="00AE6D41">
      <w:rPr>
        <w:b/>
        <w:bCs/>
        <w:szCs w:val="24"/>
        <w:cs/>
      </w:rPr>
      <w:t xml:space="preserve"> </w:t>
    </w:r>
    <w:r w:rsidR="00C85154" w:rsidRPr="00AE6D41">
      <w:rPr>
        <w:rFonts w:cs="Latha" w:hint="cs"/>
        <w:b/>
        <w:bCs/>
        <w:szCs w:val="24"/>
        <w:cs/>
        <w:lang w:bidi="ta-IN"/>
      </w:rPr>
      <w:t>பஞ்சம</w:t>
    </w:r>
    <w:r w:rsidR="00C85154" w:rsidRPr="00AE6D41">
      <w:rPr>
        <w:b/>
        <w:bCs/>
        <w:szCs w:val="24"/>
        <w:cs/>
      </w:rPr>
      <w:t xml:space="preserve">: </w:t>
    </w:r>
    <w:r w:rsidR="00C85154" w:rsidRPr="00AE6D41">
      <w:rPr>
        <w:rFonts w:ascii="Latha" w:hAnsi="Latha" w:cs="Latha" w:hint="cs"/>
        <w:b/>
        <w:bCs/>
        <w:szCs w:val="24"/>
        <w:cs/>
      </w:rPr>
      <w:t>ப்ரஶ்ன</w:t>
    </w:r>
    <w:r w:rsidRPr="00AE6D41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E6D41">
      <w:rPr>
        <w:rFonts w:ascii="Latha" w:hAnsi="Latha" w:cs="Latha"/>
        <w:b/>
        <w:bCs/>
        <w:szCs w:val="24"/>
        <w:cs/>
        <w:lang w:bidi="ta-IN"/>
      </w:rPr>
      <w:t>–</w:t>
    </w:r>
    <w:r w:rsidRPr="00AE6D41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E6D41">
      <w:rPr>
        <w:rFonts w:ascii="Latha" w:hAnsi="Latha" w:cs="Latha"/>
        <w:b/>
        <w:bCs/>
        <w:sz w:val="28"/>
        <w:szCs w:val="28"/>
        <w:lang w:bidi="ta-IN"/>
      </w:rPr>
      <w:t>T.S 6.5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E25F" w14:textId="77777777" w:rsidR="003B25BE" w:rsidRPr="003B25BE" w:rsidRDefault="003B25BE" w:rsidP="00AE6D4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3B25BE">
      <w:rPr>
        <w:rFonts w:ascii="Latha" w:hAnsi="Latha" w:cs="Latha" w:hint="cs"/>
        <w:b/>
        <w:bCs/>
        <w:szCs w:val="24"/>
        <w:cs/>
      </w:rPr>
      <w:t>ஷஷ்ட</w:t>
    </w:r>
    <w:r w:rsidRPr="003B25BE">
      <w:rPr>
        <w:b/>
        <w:bCs/>
        <w:position w:val="-12"/>
        <w:szCs w:val="24"/>
        <w:cs/>
      </w:rPr>
      <w:t>2</w:t>
    </w:r>
    <w:r w:rsidRPr="003B25BE">
      <w:rPr>
        <w:rFonts w:ascii="Latha" w:hAnsi="Latha" w:cs="Latha" w:hint="cs"/>
        <w:b/>
        <w:bCs/>
        <w:szCs w:val="24"/>
        <w:cs/>
      </w:rPr>
      <w:t>காண்டே</w:t>
    </w:r>
    <w:r w:rsidRPr="003B25BE">
      <w:rPr>
        <w:b/>
        <w:bCs/>
        <w:position w:val="-12"/>
        <w:szCs w:val="24"/>
        <w:cs/>
      </w:rPr>
      <w:t>3</w:t>
    </w:r>
    <w:r w:rsidRPr="003B25BE">
      <w:rPr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3B25BE">
      <w:rPr>
        <w:b/>
        <w:bCs/>
        <w:szCs w:val="24"/>
        <w:cs/>
      </w:rPr>
      <w:t xml:space="preserve">: </w:t>
    </w:r>
    <w:r w:rsidRPr="003B25BE">
      <w:rPr>
        <w:rFonts w:ascii="Latha" w:hAnsi="Latha" w:cs="Latha" w:hint="cs"/>
        <w:b/>
        <w:bCs/>
        <w:szCs w:val="24"/>
        <w:cs/>
      </w:rPr>
      <w:t>ப்ரஶ்ன</w:t>
    </w:r>
    <w:r w:rsidRPr="003B25BE">
      <w:rPr>
        <w:b/>
        <w:bCs/>
        <w:szCs w:val="24"/>
        <w:cs/>
      </w:rPr>
      <w:t>:</w:t>
    </w:r>
    <w:r w:rsidR="00AE6D41">
      <w:rPr>
        <w:b/>
        <w:bCs/>
        <w:szCs w:val="24"/>
      </w:rPr>
      <w:t xml:space="preserve"> -TS 6.5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0D62"/>
    <w:multiLevelType w:val="multilevel"/>
    <w:tmpl w:val="64C086E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884DA0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6FA22E64" w:tentative="1">
      <w:start w:val="1"/>
      <w:numFmt w:val="lowerLetter"/>
      <w:lvlText w:val="%2."/>
      <w:lvlJc w:val="left"/>
      <w:pPr>
        <w:ind w:left="1440" w:hanging="360"/>
      </w:pPr>
    </w:lvl>
    <w:lvl w:ilvl="2" w:tplc="38FED58A" w:tentative="1">
      <w:start w:val="1"/>
      <w:numFmt w:val="lowerRoman"/>
      <w:lvlText w:val="%3."/>
      <w:lvlJc w:val="right"/>
      <w:pPr>
        <w:ind w:left="2160" w:hanging="180"/>
      </w:pPr>
    </w:lvl>
    <w:lvl w:ilvl="3" w:tplc="A7AAD91A" w:tentative="1">
      <w:start w:val="1"/>
      <w:numFmt w:val="decimal"/>
      <w:lvlText w:val="%4."/>
      <w:lvlJc w:val="left"/>
      <w:pPr>
        <w:ind w:left="2880" w:hanging="360"/>
      </w:pPr>
    </w:lvl>
    <w:lvl w:ilvl="4" w:tplc="43AC7116" w:tentative="1">
      <w:start w:val="1"/>
      <w:numFmt w:val="lowerLetter"/>
      <w:lvlText w:val="%5."/>
      <w:lvlJc w:val="left"/>
      <w:pPr>
        <w:ind w:left="3600" w:hanging="360"/>
      </w:pPr>
    </w:lvl>
    <w:lvl w:ilvl="5" w:tplc="DAA0B330" w:tentative="1">
      <w:start w:val="1"/>
      <w:numFmt w:val="lowerRoman"/>
      <w:lvlText w:val="%6."/>
      <w:lvlJc w:val="right"/>
      <w:pPr>
        <w:ind w:left="4320" w:hanging="180"/>
      </w:pPr>
    </w:lvl>
    <w:lvl w:ilvl="6" w:tplc="BAC6F346" w:tentative="1">
      <w:start w:val="1"/>
      <w:numFmt w:val="decimal"/>
      <w:lvlText w:val="%7."/>
      <w:lvlJc w:val="left"/>
      <w:pPr>
        <w:ind w:left="5040" w:hanging="360"/>
      </w:pPr>
    </w:lvl>
    <w:lvl w:ilvl="7" w:tplc="59847E6C" w:tentative="1">
      <w:start w:val="1"/>
      <w:numFmt w:val="lowerLetter"/>
      <w:lvlText w:val="%8."/>
      <w:lvlJc w:val="left"/>
      <w:pPr>
        <w:ind w:left="5760" w:hanging="360"/>
      </w:pPr>
    </w:lvl>
    <w:lvl w:ilvl="8" w:tplc="9D5EA5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844E3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092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42C3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86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0D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6836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ED1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C15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C22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BE"/>
    <w:rsid w:val="00017C90"/>
    <w:rsid w:val="0003242A"/>
    <w:rsid w:val="00051EC5"/>
    <w:rsid w:val="00057BAB"/>
    <w:rsid w:val="00063987"/>
    <w:rsid w:val="00064838"/>
    <w:rsid w:val="00070B5C"/>
    <w:rsid w:val="00076C05"/>
    <w:rsid w:val="00093C0C"/>
    <w:rsid w:val="000A518C"/>
    <w:rsid w:val="000B1936"/>
    <w:rsid w:val="000B39C6"/>
    <w:rsid w:val="000D176D"/>
    <w:rsid w:val="000E7E2E"/>
    <w:rsid w:val="000F334D"/>
    <w:rsid w:val="000F4AA6"/>
    <w:rsid w:val="00100E9A"/>
    <w:rsid w:val="001050C9"/>
    <w:rsid w:val="0011661D"/>
    <w:rsid w:val="00132CB2"/>
    <w:rsid w:val="001374B4"/>
    <w:rsid w:val="0014155C"/>
    <w:rsid w:val="00161857"/>
    <w:rsid w:val="00175614"/>
    <w:rsid w:val="0018112E"/>
    <w:rsid w:val="001D3637"/>
    <w:rsid w:val="001D7A6B"/>
    <w:rsid w:val="001F659B"/>
    <w:rsid w:val="002059F5"/>
    <w:rsid w:val="00205E5D"/>
    <w:rsid w:val="0022138E"/>
    <w:rsid w:val="00237D6A"/>
    <w:rsid w:val="002420E8"/>
    <w:rsid w:val="00272EB3"/>
    <w:rsid w:val="002737D4"/>
    <w:rsid w:val="00284355"/>
    <w:rsid w:val="00294004"/>
    <w:rsid w:val="002A2153"/>
    <w:rsid w:val="002C6BA7"/>
    <w:rsid w:val="002D08C5"/>
    <w:rsid w:val="002E058A"/>
    <w:rsid w:val="002F5522"/>
    <w:rsid w:val="003748BE"/>
    <w:rsid w:val="00396153"/>
    <w:rsid w:val="003B19E4"/>
    <w:rsid w:val="003B2370"/>
    <w:rsid w:val="003B25BE"/>
    <w:rsid w:val="003C19E6"/>
    <w:rsid w:val="003D07EB"/>
    <w:rsid w:val="0040564C"/>
    <w:rsid w:val="00420AA2"/>
    <w:rsid w:val="0042446A"/>
    <w:rsid w:val="004540BB"/>
    <w:rsid w:val="00455065"/>
    <w:rsid w:val="00484C1C"/>
    <w:rsid w:val="00486249"/>
    <w:rsid w:val="004A0D43"/>
    <w:rsid w:val="004B619A"/>
    <w:rsid w:val="004B6313"/>
    <w:rsid w:val="004B7658"/>
    <w:rsid w:val="004C5297"/>
    <w:rsid w:val="004F045A"/>
    <w:rsid w:val="00514444"/>
    <w:rsid w:val="00537B38"/>
    <w:rsid w:val="00592103"/>
    <w:rsid w:val="005941F4"/>
    <w:rsid w:val="005C5139"/>
    <w:rsid w:val="0064526E"/>
    <w:rsid w:val="006549E1"/>
    <w:rsid w:val="0067019A"/>
    <w:rsid w:val="006B0C6D"/>
    <w:rsid w:val="006B1812"/>
    <w:rsid w:val="006B53D3"/>
    <w:rsid w:val="006C134B"/>
    <w:rsid w:val="006D19E7"/>
    <w:rsid w:val="006F24B1"/>
    <w:rsid w:val="006F71B5"/>
    <w:rsid w:val="0070179B"/>
    <w:rsid w:val="007336B4"/>
    <w:rsid w:val="007343B9"/>
    <w:rsid w:val="00734962"/>
    <w:rsid w:val="0075688F"/>
    <w:rsid w:val="0076479C"/>
    <w:rsid w:val="00767AD7"/>
    <w:rsid w:val="007D31A0"/>
    <w:rsid w:val="007E3E44"/>
    <w:rsid w:val="00806970"/>
    <w:rsid w:val="00810D1B"/>
    <w:rsid w:val="008262D3"/>
    <w:rsid w:val="00850512"/>
    <w:rsid w:val="00867970"/>
    <w:rsid w:val="00875075"/>
    <w:rsid w:val="00881E62"/>
    <w:rsid w:val="00891C00"/>
    <w:rsid w:val="008930A2"/>
    <w:rsid w:val="008A3A1E"/>
    <w:rsid w:val="008A4D71"/>
    <w:rsid w:val="008B08EE"/>
    <w:rsid w:val="008B3B8B"/>
    <w:rsid w:val="008E4335"/>
    <w:rsid w:val="008E5868"/>
    <w:rsid w:val="008E6782"/>
    <w:rsid w:val="008E7326"/>
    <w:rsid w:val="00912C21"/>
    <w:rsid w:val="009269D3"/>
    <w:rsid w:val="00935A67"/>
    <w:rsid w:val="00936A00"/>
    <w:rsid w:val="00936A14"/>
    <w:rsid w:val="00971673"/>
    <w:rsid w:val="00991330"/>
    <w:rsid w:val="00996428"/>
    <w:rsid w:val="009B03E2"/>
    <w:rsid w:val="009C79FE"/>
    <w:rsid w:val="009D1BAF"/>
    <w:rsid w:val="009E1306"/>
    <w:rsid w:val="009E2CC9"/>
    <w:rsid w:val="009F28DB"/>
    <w:rsid w:val="009F5840"/>
    <w:rsid w:val="00A00316"/>
    <w:rsid w:val="00A07221"/>
    <w:rsid w:val="00A21679"/>
    <w:rsid w:val="00A71591"/>
    <w:rsid w:val="00A77DBF"/>
    <w:rsid w:val="00AC1E26"/>
    <w:rsid w:val="00AD6CD1"/>
    <w:rsid w:val="00AE6D41"/>
    <w:rsid w:val="00AF63A3"/>
    <w:rsid w:val="00AF7EED"/>
    <w:rsid w:val="00B13CF1"/>
    <w:rsid w:val="00B32E4C"/>
    <w:rsid w:val="00B43BC9"/>
    <w:rsid w:val="00B5388D"/>
    <w:rsid w:val="00B57BB1"/>
    <w:rsid w:val="00B667EB"/>
    <w:rsid w:val="00B73077"/>
    <w:rsid w:val="00B745FE"/>
    <w:rsid w:val="00B80430"/>
    <w:rsid w:val="00B84F6C"/>
    <w:rsid w:val="00B9148D"/>
    <w:rsid w:val="00BA36DF"/>
    <w:rsid w:val="00BD16F8"/>
    <w:rsid w:val="00BF06E7"/>
    <w:rsid w:val="00BF1298"/>
    <w:rsid w:val="00C85154"/>
    <w:rsid w:val="00C85F1D"/>
    <w:rsid w:val="00C8633F"/>
    <w:rsid w:val="00C863A4"/>
    <w:rsid w:val="00CA4863"/>
    <w:rsid w:val="00CA4D70"/>
    <w:rsid w:val="00CA4FD0"/>
    <w:rsid w:val="00CA5200"/>
    <w:rsid w:val="00CB6036"/>
    <w:rsid w:val="00CC293A"/>
    <w:rsid w:val="00CC4D7F"/>
    <w:rsid w:val="00CE09DB"/>
    <w:rsid w:val="00D130CF"/>
    <w:rsid w:val="00D20777"/>
    <w:rsid w:val="00D20867"/>
    <w:rsid w:val="00D22EB4"/>
    <w:rsid w:val="00D23E66"/>
    <w:rsid w:val="00D257C2"/>
    <w:rsid w:val="00D32065"/>
    <w:rsid w:val="00D37EBA"/>
    <w:rsid w:val="00D44B73"/>
    <w:rsid w:val="00D5096F"/>
    <w:rsid w:val="00D8336F"/>
    <w:rsid w:val="00DE344F"/>
    <w:rsid w:val="00E211E8"/>
    <w:rsid w:val="00E27721"/>
    <w:rsid w:val="00E279A1"/>
    <w:rsid w:val="00E42BC6"/>
    <w:rsid w:val="00E56E9A"/>
    <w:rsid w:val="00E73B53"/>
    <w:rsid w:val="00EA61EA"/>
    <w:rsid w:val="00EA6B25"/>
    <w:rsid w:val="00EA71CE"/>
    <w:rsid w:val="00EC1791"/>
    <w:rsid w:val="00EC1D9D"/>
    <w:rsid w:val="00EE1FDB"/>
    <w:rsid w:val="00EE52FD"/>
    <w:rsid w:val="00F01ACD"/>
    <w:rsid w:val="00F140D2"/>
    <w:rsid w:val="00FA5731"/>
    <w:rsid w:val="00FC3697"/>
    <w:rsid w:val="00FD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22A3"/>
  <w15:chartTrackingRefBased/>
  <w15:docId w15:val="{847ABD97-22D6-4694-8335-C55A1D15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B25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25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B25BE"/>
  </w:style>
  <w:style w:type="paragraph" w:styleId="TOC2">
    <w:name w:val="toc 2"/>
    <w:basedOn w:val="Normal"/>
    <w:next w:val="Normal"/>
    <w:autoRedefine/>
    <w:uiPriority w:val="39"/>
    <w:unhideWhenUsed/>
    <w:rsid w:val="003B25BE"/>
    <w:pPr>
      <w:ind w:left="240"/>
    </w:pPr>
  </w:style>
  <w:style w:type="character" w:styleId="Hyperlink">
    <w:name w:val="Hyperlink"/>
    <w:uiPriority w:val="99"/>
    <w:unhideWhenUsed/>
    <w:rsid w:val="003B25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25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25BE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F659B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58</Pages>
  <Words>7874</Words>
  <Characters>44887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52656</CharactersWithSpaces>
  <SharedDoc>false</SharedDoc>
  <HLinks>
    <vt:vector size="12" baseType="variant"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_Toc489140483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_Toc489140482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60</cp:revision>
  <cp:lastPrinted>2019-02-06T15:01:00Z</cp:lastPrinted>
  <dcterms:created xsi:type="dcterms:W3CDTF">2021-02-09T00:55:00Z</dcterms:created>
  <dcterms:modified xsi:type="dcterms:W3CDTF">2021-06-22T07:31:00Z</dcterms:modified>
</cp:coreProperties>
</file>